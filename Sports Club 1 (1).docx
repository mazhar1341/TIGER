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652D1" w:rsidRDefault="00B652D1" w14:paraId="49F08595" w14:textId="0B269C77">
      <w:pPr>
        <w:rPr>
          <w:noProof/>
        </w:rPr>
      </w:pPr>
      <w:r>
        <w:rPr>
          <w:noProof/>
        </w:rPr>
        <w:drawing>
          <wp:inline distT="0" distB="0" distL="0" distR="0" wp14:anchorId="634D4B1C" wp14:editId="27EF7D1B">
            <wp:extent cx="5731510" cy="4554855"/>
            <wp:effectExtent l="0" t="0" r="2540" b="0"/>
            <wp:docPr id="1308750366" name="Picture 1" descr="A group of people playing sp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50366" name="Picture 1" descr="A group of people playing spor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554855"/>
                    </a:xfrm>
                    <a:prstGeom prst="rect">
                      <a:avLst/>
                    </a:prstGeom>
                  </pic:spPr>
                </pic:pic>
              </a:graphicData>
            </a:graphic>
          </wp:inline>
        </w:drawing>
      </w:r>
    </w:p>
    <w:p w:rsidRPr="00B652D1" w:rsidR="00B652D1" w:rsidP="00B652D1" w:rsidRDefault="00B652D1" w14:paraId="0EA9E024" w14:textId="77777777"/>
    <w:p w:rsidRPr="00B652D1" w:rsidR="00B652D1" w:rsidP="00B652D1" w:rsidRDefault="00B652D1" w14:paraId="2EE5E72C" w14:textId="77777777"/>
    <w:p w:rsidRPr="00B652D1" w:rsidR="00B652D1" w:rsidP="00B652D1" w:rsidRDefault="00B652D1" w14:paraId="38D0F631" w14:textId="77777777"/>
    <w:p w:rsidR="00B652D1" w:rsidP="00B652D1" w:rsidRDefault="00B652D1" w14:paraId="59683B2B" w14:textId="77777777">
      <w:pPr>
        <w:rPr>
          <w:noProof/>
        </w:rPr>
      </w:pPr>
    </w:p>
    <w:p w:rsidR="00B652D1" w:rsidP="00B652D1" w:rsidRDefault="00B652D1" w14:paraId="799C930E" w14:textId="3C9F0991">
      <w:pPr>
        <w:jc w:val="center"/>
        <w:rPr>
          <w:rFonts w:ascii="Algerian" w:hAnsi="Algerian"/>
          <w:b/>
          <w:bCs/>
          <w:i/>
          <w:iCs/>
          <w:sz w:val="72"/>
          <w:szCs w:val="72"/>
          <w:u w:val="single"/>
        </w:rPr>
      </w:pPr>
      <w:r w:rsidRPr="00B652D1">
        <w:rPr>
          <w:rFonts w:ascii="Algerian" w:hAnsi="Algerian"/>
          <w:b/>
          <w:bCs/>
          <w:i/>
          <w:iCs/>
          <w:sz w:val="72"/>
          <w:szCs w:val="72"/>
          <w:u w:val="single"/>
        </w:rPr>
        <w:t>Sports Club</w:t>
      </w:r>
    </w:p>
    <w:p w:rsidR="00B652D1" w:rsidP="00B652D1" w:rsidRDefault="00B652D1" w14:paraId="7032658E" w14:textId="7DB380EE">
      <w:pPr>
        <w:jc w:val="center"/>
        <w:rPr>
          <w:rFonts w:ascii="Arial" w:hAnsi="Arial" w:cs="Arial"/>
          <w:sz w:val="28"/>
          <w:szCs w:val="28"/>
        </w:rPr>
      </w:pPr>
      <w:r>
        <w:rPr>
          <w:rFonts w:ascii="Arial" w:hAnsi="Arial" w:cs="Arial"/>
          <w:sz w:val="28"/>
          <w:szCs w:val="28"/>
        </w:rPr>
        <w:t xml:space="preserve">** </w:t>
      </w:r>
      <w:r w:rsidRPr="00B652D1">
        <w:rPr>
          <w:rFonts w:ascii="Arial" w:hAnsi="Arial" w:cs="Arial"/>
          <w:sz w:val="28"/>
          <w:szCs w:val="28"/>
        </w:rPr>
        <w:t xml:space="preserve">To have </w:t>
      </w:r>
      <w:r>
        <w:rPr>
          <w:rFonts w:ascii="Arial" w:hAnsi="Arial" w:cs="Arial"/>
          <w:sz w:val="28"/>
          <w:szCs w:val="28"/>
        </w:rPr>
        <w:t xml:space="preserve">a </w:t>
      </w:r>
      <w:r w:rsidRPr="00B652D1">
        <w:rPr>
          <w:rFonts w:ascii="Arial" w:hAnsi="Arial" w:cs="Arial"/>
          <w:sz w:val="28"/>
          <w:szCs w:val="28"/>
        </w:rPr>
        <w:t>healthy life, it is better to join a sports club</w:t>
      </w:r>
      <w:r>
        <w:rPr>
          <w:rFonts w:ascii="Arial" w:hAnsi="Arial" w:cs="Arial"/>
          <w:sz w:val="28"/>
          <w:szCs w:val="28"/>
        </w:rPr>
        <w:t xml:space="preserve"> **</w:t>
      </w:r>
    </w:p>
    <w:p w:rsidRPr="00B652D1" w:rsidR="00B652D1" w:rsidP="00B652D1" w:rsidRDefault="00B652D1" w14:paraId="342BE5DC" w14:textId="77777777">
      <w:pPr>
        <w:rPr>
          <w:rFonts w:ascii="Arial" w:hAnsi="Arial" w:cs="Arial"/>
          <w:sz w:val="28"/>
          <w:szCs w:val="28"/>
        </w:rPr>
      </w:pPr>
    </w:p>
    <w:p w:rsidRPr="0063298D" w:rsidR="00412FA3" w:rsidP="0063298D" w:rsidRDefault="00412FA3" w14:paraId="271035EA" w14:textId="4CA9323E">
      <w:pPr>
        <w:rPr>
          <w:rFonts w:ascii="Arial" w:hAnsi="Arial" w:cs="Arial"/>
          <w:sz w:val="28"/>
          <w:szCs w:val="28"/>
        </w:rPr>
      </w:pPr>
    </w:p>
    <w:p w:rsidR="00B652D1" w:rsidP="00412FA3" w:rsidRDefault="00B652D1" w14:paraId="5D7ACBC7" w14:textId="77777777"/>
    <w:p w:rsidR="0063298D" w:rsidP="00412FA3" w:rsidRDefault="0063298D" w14:paraId="3044039D" w14:textId="77777777"/>
    <w:p w:rsidR="0063298D" w:rsidP="00412FA3" w:rsidRDefault="0063298D" w14:paraId="323D8C59" w14:textId="77777777"/>
    <w:p w:rsidR="0063298D" w:rsidP="00412FA3" w:rsidRDefault="0063298D" w14:paraId="2A356A63" w14:textId="77777777"/>
    <w:p w:rsidR="0063298D" w:rsidP="00412FA3" w:rsidRDefault="0063298D" w14:paraId="36869E9E" w14:textId="77777777"/>
    <w:p w:rsidRPr="00953EAD" w:rsidR="0063298D" w:rsidP="00412FA3" w:rsidRDefault="0063298D" w14:paraId="74CBF0B6" w14:textId="4069A16C">
      <w:pPr>
        <w:rPr>
          <w:b/>
          <w:bCs/>
          <w:i/>
          <w:iCs/>
          <w:sz w:val="52"/>
          <w:szCs w:val="52"/>
          <w:u w:val="single"/>
        </w:rPr>
      </w:pPr>
      <w:r w:rsidRPr="00953EAD">
        <w:rPr>
          <w:b/>
          <w:bCs/>
          <w:i/>
          <w:iCs/>
          <w:sz w:val="52"/>
          <w:szCs w:val="52"/>
          <w:u w:val="single"/>
        </w:rPr>
        <w:lastRenderedPageBreak/>
        <w:t>Table of Contents:</w:t>
      </w:r>
    </w:p>
    <w:p w:rsidRPr="00BD529C" w:rsidR="00BD529C" w:rsidP="00BD529C" w:rsidRDefault="00BD529C" w14:paraId="45BDCA9A" w14:textId="5D480D3D">
      <w:pPr>
        <w:pStyle w:val="ListParagraph"/>
        <w:numPr>
          <w:ilvl w:val="0"/>
          <w:numId w:val="2"/>
        </w:numPr>
        <w:rPr>
          <w:b/>
          <w:bCs/>
          <w:sz w:val="32"/>
          <w:szCs w:val="32"/>
        </w:rPr>
      </w:pPr>
      <w:r w:rsidRPr="00BD529C">
        <w:rPr>
          <w:b/>
          <w:bCs/>
          <w:sz w:val="32"/>
          <w:szCs w:val="32"/>
        </w:rPr>
        <w:t>Story Behind the Idea</w:t>
      </w:r>
    </w:p>
    <w:p w:rsidRPr="00BD529C" w:rsidR="00BD529C" w:rsidP="00BD529C" w:rsidRDefault="00BD529C" w14:paraId="1D1255B5" w14:textId="77777777">
      <w:pPr>
        <w:pStyle w:val="ListParagraph"/>
        <w:numPr>
          <w:ilvl w:val="0"/>
          <w:numId w:val="3"/>
        </w:numPr>
        <w:rPr>
          <w:sz w:val="32"/>
          <w:szCs w:val="32"/>
        </w:rPr>
      </w:pPr>
      <w:r w:rsidRPr="00BD529C">
        <w:rPr>
          <w:sz w:val="32"/>
          <w:szCs w:val="32"/>
        </w:rPr>
        <w:t>The challenges faced by sports clubs.</w:t>
      </w:r>
    </w:p>
    <w:p w:rsidR="003F7CB4" w:rsidP="00BD529C" w:rsidRDefault="00BD529C" w14:paraId="760445A7" w14:textId="636EB979">
      <w:pPr>
        <w:pStyle w:val="ListParagraph"/>
        <w:numPr>
          <w:ilvl w:val="0"/>
          <w:numId w:val="3"/>
        </w:numPr>
        <w:rPr>
          <w:sz w:val="32"/>
          <w:szCs w:val="32"/>
        </w:rPr>
      </w:pPr>
      <w:r w:rsidRPr="00BD529C">
        <w:rPr>
          <w:sz w:val="32"/>
          <w:szCs w:val="32"/>
        </w:rPr>
        <w:t>Motivation for developing the system.</w:t>
      </w:r>
    </w:p>
    <w:p w:rsidRPr="009E7767" w:rsidR="009E7767" w:rsidP="009E7767" w:rsidRDefault="009E7767" w14:paraId="4C154A4B" w14:textId="137FCED4">
      <w:pPr>
        <w:pStyle w:val="ListParagraph"/>
        <w:numPr>
          <w:ilvl w:val="0"/>
          <w:numId w:val="2"/>
        </w:numPr>
        <w:rPr>
          <w:b/>
          <w:bCs/>
          <w:sz w:val="32"/>
          <w:szCs w:val="32"/>
        </w:rPr>
      </w:pPr>
      <w:r w:rsidRPr="009E7767">
        <w:rPr>
          <w:b/>
          <w:bCs/>
          <w:sz w:val="32"/>
          <w:szCs w:val="32"/>
        </w:rPr>
        <w:t>Information Offered to the Users</w:t>
      </w:r>
    </w:p>
    <w:p w:rsidR="009E7767" w:rsidP="009E7767" w:rsidRDefault="009E7767" w14:paraId="0B317AFD" w14:textId="67D00718">
      <w:pPr>
        <w:pStyle w:val="ListParagraph"/>
        <w:numPr>
          <w:ilvl w:val="0"/>
          <w:numId w:val="4"/>
        </w:numPr>
        <w:rPr>
          <w:sz w:val="32"/>
          <w:szCs w:val="32"/>
        </w:rPr>
      </w:pPr>
      <w:r w:rsidRPr="009E7767">
        <w:rPr>
          <w:sz w:val="32"/>
          <w:szCs w:val="32"/>
        </w:rPr>
        <w:t>Details on what users can access and manage, including players, tournaments, and financials.</w:t>
      </w:r>
    </w:p>
    <w:p w:rsidRPr="000C54F3" w:rsidR="00FA1971" w:rsidP="00FA1971" w:rsidRDefault="00FA1971" w14:paraId="1CA277E8" w14:textId="28FCA66F">
      <w:pPr>
        <w:pStyle w:val="ListParagraph"/>
        <w:numPr>
          <w:ilvl w:val="0"/>
          <w:numId w:val="2"/>
        </w:numPr>
        <w:rPr>
          <w:b/>
          <w:bCs/>
          <w:sz w:val="32"/>
          <w:szCs w:val="32"/>
        </w:rPr>
      </w:pPr>
      <w:r w:rsidRPr="000C54F3">
        <w:rPr>
          <w:b/>
          <w:bCs/>
          <w:sz w:val="32"/>
          <w:szCs w:val="32"/>
        </w:rPr>
        <w:t>Data Stored by the System</w:t>
      </w:r>
    </w:p>
    <w:p w:rsidR="00FA1971" w:rsidP="00FA1971" w:rsidRDefault="00FA1971" w14:paraId="34F7655B" w14:textId="1FDEC052">
      <w:pPr>
        <w:pStyle w:val="ListParagraph"/>
        <w:numPr>
          <w:ilvl w:val="0"/>
          <w:numId w:val="4"/>
        </w:numPr>
        <w:rPr>
          <w:sz w:val="32"/>
          <w:szCs w:val="32"/>
        </w:rPr>
      </w:pPr>
      <w:r w:rsidRPr="00FA1971">
        <w:rPr>
          <w:sz w:val="32"/>
          <w:szCs w:val="32"/>
        </w:rPr>
        <w:t>Overview of data types such as player information, financial records, and match details.</w:t>
      </w:r>
    </w:p>
    <w:p w:rsidRPr="00266DF4" w:rsidR="00266DF4" w:rsidP="00266DF4" w:rsidRDefault="00266DF4" w14:paraId="5C541A2F" w14:textId="0EC296EF">
      <w:pPr>
        <w:pStyle w:val="ListParagraph"/>
        <w:numPr>
          <w:ilvl w:val="0"/>
          <w:numId w:val="2"/>
        </w:numPr>
        <w:rPr>
          <w:b/>
          <w:bCs/>
          <w:sz w:val="32"/>
          <w:szCs w:val="32"/>
        </w:rPr>
      </w:pPr>
      <w:r w:rsidRPr="00266DF4">
        <w:rPr>
          <w:b/>
          <w:bCs/>
          <w:sz w:val="32"/>
          <w:szCs w:val="32"/>
        </w:rPr>
        <w:t>Where is the Data Coming From?</w:t>
      </w:r>
    </w:p>
    <w:p w:rsidR="00266DF4" w:rsidP="00266DF4" w:rsidRDefault="00266DF4" w14:paraId="0C4E708E" w14:textId="217D76AF">
      <w:pPr>
        <w:pStyle w:val="ListParagraph"/>
        <w:numPr>
          <w:ilvl w:val="0"/>
          <w:numId w:val="4"/>
        </w:numPr>
        <w:rPr>
          <w:sz w:val="32"/>
          <w:szCs w:val="32"/>
        </w:rPr>
      </w:pPr>
      <w:r w:rsidRPr="00266DF4">
        <w:rPr>
          <w:sz w:val="32"/>
          <w:szCs w:val="32"/>
        </w:rPr>
        <w:t>Sources of data input, including players, coaches, and financial departments.</w:t>
      </w:r>
    </w:p>
    <w:p w:rsidRPr="003A34E7" w:rsidR="00975EEE" w:rsidP="003A34E7" w:rsidRDefault="00975EEE" w14:paraId="4CBB57AC" w14:textId="37136FF3">
      <w:pPr>
        <w:pStyle w:val="ListParagraph"/>
        <w:numPr>
          <w:ilvl w:val="0"/>
          <w:numId w:val="2"/>
        </w:numPr>
        <w:rPr>
          <w:b/>
          <w:bCs/>
          <w:sz w:val="32"/>
          <w:szCs w:val="32"/>
        </w:rPr>
      </w:pPr>
      <w:r w:rsidRPr="003A34E7">
        <w:rPr>
          <w:b/>
          <w:bCs/>
          <w:sz w:val="32"/>
          <w:szCs w:val="32"/>
        </w:rPr>
        <w:t>The Target User</w:t>
      </w:r>
    </w:p>
    <w:p w:rsidRPr="00B4713D" w:rsidR="00975EEE" w:rsidP="003A34E7" w:rsidRDefault="00975EEE" w14:paraId="1B2FEB96" w14:textId="4A1F37BA">
      <w:pPr>
        <w:pStyle w:val="ListParagraph"/>
        <w:numPr>
          <w:ilvl w:val="0"/>
          <w:numId w:val="4"/>
        </w:numPr>
        <w:rPr>
          <w:sz w:val="32"/>
          <w:szCs w:val="32"/>
        </w:rPr>
      </w:pPr>
      <w:r w:rsidRPr="003A34E7">
        <w:rPr>
          <w:sz w:val="32"/>
          <w:szCs w:val="32"/>
        </w:rPr>
        <w:t>Identification of primary users such as managers, coaches, players, and financial officers.</w:t>
      </w:r>
    </w:p>
    <w:p w:rsidRPr="00B4713D" w:rsidR="00B4713D" w:rsidP="00B4713D" w:rsidRDefault="00B4713D" w14:paraId="4240145B" w14:textId="6E2ACEC5">
      <w:pPr>
        <w:pStyle w:val="ListParagraph"/>
        <w:numPr>
          <w:ilvl w:val="0"/>
          <w:numId w:val="2"/>
        </w:numPr>
        <w:rPr>
          <w:b/>
          <w:bCs/>
          <w:sz w:val="32"/>
          <w:szCs w:val="32"/>
        </w:rPr>
      </w:pPr>
      <w:r w:rsidRPr="00B4713D">
        <w:rPr>
          <w:b/>
          <w:bCs/>
          <w:sz w:val="32"/>
          <w:szCs w:val="32"/>
        </w:rPr>
        <w:t>Similar Systems</w:t>
      </w:r>
    </w:p>
    <w:p w:rsidRPr="00B4713D" w:rsidR="00B4713D" w:rsidP="00B4713D" w:rsidRDefault="00B4713D" w14:paraId="2F59C1CC" w14:textId="77777777">
      <w:pPr>
        <w:pStyle w:val="ListParagraph"/>
        <w:numPr>
          <w:ilvl w:val="0"/>
          <w:numId w:val="4"/>
        </w:numPr>
        <w:rPr>
          <w:sz w:val="32"/>
          <w:szCs w:val="32"/>
        </w:rPr>
      </w:pPr>
      <w:r w:rsidRPr="00B4713D">
        <w:rPr>
          <w:sz w:val="32"/>
          <w:szCs w:val="32"/>
        </w:rPr>
        <w:t>Analysis of existing systems with similar features.</w:t>
      </w:r>
    </w:p>
    <w:p w:rsidR="00B4713D" w:rsidP="00B4713D" w:rsidRDefault="00B4713D" w14:paraId="4626FB36" w14:textId="216C87AD">
      <w:pPr>
        <w:pStyle w:val="ListParagraph"/>
        <w:numPr>
          <w:ilvl w:val="0"/>
          <w:numId w:val="4"/>
        </w:numPr>
        <w:rPr>
          <w:sz w:val="32"/>
          <w:szCs w:val="32"/>
        </w:rPr>
      </w:pPr>
      <w:r w:rsidRPr="00B4713D">
        <w:rPr>
          <w:sz w:val="32"/>
          <w:szCs w:val="32"/>
        </w:rPr>
        <w:t>Comparison to highlight unique aspects of your system.</w:t>
      </w:r>
    </w:p>
    <w:p w:rsidRPr="001768D9" w:rsidR="001768D9" w:rsidP="001768D9" w:rsidRDefault="001768D9" w14:paraId="2C46F372" w14:textId="48222E4E">
      <w:pPr>
        <w:pStyle w:val="ListParagraph"/>
        <w:numPr>
          <w:ilvl w:val="0"/>
          <w:numId w:val="2"/>
        </w:numPr>
        <w:rPr>
          <w:b/>
          <w:bCs/>
          <w:sz w:val="32"/>
          <w:szCs w:val="32"/>
        </w:rPr>
      </w:pPr>
      <w:r w:rsidRPr="001768D9">
        <w:rPr>
          <w:b/>
          <w:bCs/>
          <w:sz w:val="32"/>
          <w:szCs w:val="32"/>
        </w:rPr>
        <w:t>Benefit to the Users</w:t>
      </w:r>
    </w:p>
    <w:p w:rsidRPr="001768D9" w:rsidR="001768D9" w:rsidP="001768D9" w:rsidRDefault="001768D9" w14:paraId="38F62206" w14:textId="77777777">
      <w:pPr>
        <w:pStyle w:val="ListParagraph"/>
        <w:numPr>
          <w:ilvl w:val="0"/>
          <w:numId w:val="5"/>
        </w:numPr>
        <w:rPr>
          <w:sz w:val="32"/>
          <w:szCs w:val="32"/>
        </w:rPr>
      </w:pPr>
      <w:r w:rsidRPr="001768D9">
        <w:rPr>
          <w:sz w:val="32"/>
          <w:szCs w:val="32"/>
        </w:rPr>
        <w:t>Advantages of using the system for different stakeholders.</w:t>
      </w:r>
    </w:p>
    <w:p w:rsidRPr="001768D9" w:rsidR="001768D9" w:rsidP="001768D9" w:rsidRDefault="001768D9" w14:paraId="2B04F2F9" w14:textId="55841034">
      <w:pPr>
        <w:pStyle w:val="ListParagraph"/>
        <w:numPr>
          <w:ilvl w:val="0"/>
          <w:numId w:val="5"/>
        </w:numPr>
        <w:rPr>
          <w:sz w:val="32"/>
          <w:szCs w:val="32"/>
        </w:rPr>
      </w:pPr>
      <w:r w:rsidRPr="001768D9">
        <w:rPr>
          <w:sz w:val="32"/>
          <w:szCs w:val="32"/>
        </w:rPr>
        <w:t>Improved efficiency, communication, and management.</w:t>
      </w:r>
    </w:p>
    <w:p w:rsidRPr="00AA0C1A" w:rsidR="00AA0C1A" w:rsidP="00AA0C1A" w:rsidRDefault="00AA0C1A" w14:paraId="6E84EEF0" w14:textId="53731D1D">
      <w:pPr>
        <w:pStyle w:val="ListParagraph"/>
        <w:numPr>
          <w:ilvl w:val="0"/>
          <w:numId w:val="2"/>
        </w:numPr>
        <w:rPr>
          <w:b/>
          <w:bCs/>
          <w:sz w:val="32"/>
          <w:szCs w:val="32"/>
        </w:rPr>
      </w:pPr>
      <w:r w:rsidRPr="00AA0C1A">
        <w:rPr>
          <w:b/>
          <w:bCs/>
          <w:sz w:val="32"/>
          <w:szCs w:val="32"/>
        </w:rPr>
        <w:t>Diagrams and Visual/Logical Design</w:t>
      </w:r>
    </w:p>
    <w:p w:rsidRPr="00AA0C1A" w:rsidR="00AA0C1A" w:rsidP="00AA0C1A" w:rsidRDefault="00AA0C1A" w14:paraId="7CCF539C" w14:textId="77777777">
      <w:pPr>
        <w:pStyle w:val="ListParagraph"/>
        <w:numPr>
          <w:ilvl w:val="0"/>
          <w:numId w:val="6"/>
        </w:numPr>
        <w:rPr>
          <w:sz w:val="32"/>
          <w:szCs w:val="32"/>
        </w:rPr>
      </w:pPr>
      <w:r w:rsidRPr="00AA0C1A">
        <w:rPr>
          <w:sz w:val="32"/>
          <w:szCs w:val="32"/>
        </w:rPr>
        <w:t>System architecture.</w:t>
      </w:r>
    </w:p>
    <w:p w:rsidRPr="00AA0C1A" w:rsidR="00AA0C1A" w:rsidP="00AA0C1A" w:rsidRDefault="00AA0C1A" w14:paraId="38C79390" w14:textId="77777777">
      <w:pPr>
        <w:pStyle w:val="ListParagraph"/>
        <w:numPr>
          <w:ilvl w:val="0"/>
          <w:numId w:val="6"/>
        </w:numPr>
        <w:rPr>
          <w:sz w:val="32"/>
          <w:szCs w:val="32"/>
        </w:rPr>
      </w:pPr>
      <w:r w:rsidRPr="00AA0C1A">
        <w:rPr>
          <w:sz w:val="32"/>
          <w:szCs w:val="32"/>
        </w:rPr>
        <w:t>User interface designs.</w:t>
      </w:r>
    </w:p>
    <w:p w:rsidR="00E61F8F" w:rsidP="00E61F8F" w:rsidRDefault="00AA0C1A" w14:paraId="35FCD53E" w14:textId="6056152E">
      <w:pPr>
        <w:pStyle w:val="ListParagraph"/>
        <w:numPr>
          <w:ilvl w:val="0"/>
          <w:numId w:val="6"/>
        </w:numPr>
        <w:rPr>
          <w:sz w:val="32"/>
          <w:szCs w:val="32"/>
        </w:rPr>
      </w:pPr>
      <w:r w:rsidRPr="00AA0C1A">
        <w:rPr>
          <w:sz w:val="32"/>
          <w:szCs w:val="32"/>
        </w:rPr>
        <w:t>Data flow diagrams.</w:t>
      </w:r>
    </w:p>
    <w:p w:rsidRPr="00E61F8F" w:rsidR="00900B0A" w:rsidP="00900B0A" w:rsidRDefault="00900B0A" w14:paraId="04F73F9D" w14:textId="77777777">
      <w:pPr>
        <w:pStyle w:val="ListParagraph"/>
        <w:rPr>
          <w:sz w:val="32"/>
          <w:szCs w:val="32"/>
        </w:rPr>
      </w:pPr>
    </w:p>
    <w:p w:rsidRPr="00E61F8F" w:rsidR="00E61F8F" w:rsidP="00E61F8F" w:rsidRDefault="00E61F8F" w14:paraId="3F8D8537" w14:textId="77777777">
      <w:pPr>
        <w:rPr>
          <w:sz w:val="32"/>
          <w:szCs w:val="32"/>
        </w:rPr>
      </w:pPr>
    </w:p>
    <w:p w:rsidRPr="00900B0A" w:rsidR="00900B0A" w:rsidP="00900B0A" w:rsidRDefault="00900B0A" w14:paraId="2AE974E4" w14:textId="5707004D">
      <w:pPr>
        <w:pStyle w:val="ListParagraph"/>
        <w:numPr>
          <w:ilvl w:val="0"/>
          <w:numId w:val="2"/>
        </w:numPr>
        <w:rPr>
          <w:b/>
          <w:bCs/>
          <w:sz w:val="32"/>
          <w:szCs w:val="32"/>
        </w:rPr>
      </w:pPr>
      <w:r w:rsidRPr="00900B0A">
        <w:rPr>
          <w:b/>
          <w:bCs/>
          <w:sz w:val="32"/>
          <w:szCs w:val="32"/>
        </w:rPr>
        <w:t>Team Recognition</w:t>
      </w:r>
    </w:p>
    <w:p w:rsidRPr="00900B0A" w:rsidR="00E61F8F" w:rsidP="00900B0A" w:rsidRDefault="00E61F8F" w14:paraId="333C5E2E" w14:textId="2D3A26A6">
      <w:pPr>
        <w:pStyle w:val="ListParagraph"/>
        <w:numPr>
          <w:ilvl w:val="0"/>
          <w:numId w:val="7"/>
        </w:numPr>
        <w:rPr>
          <w:sz w:val="32"/>
          <w:szCs w:val="32"/>
        </w:rPr>
      </w:pPr>
      <w:r w:rsidRPr="00900B0A">
        <w:rPr>
          <w:sz w:val="32"/>
          <w:szCs w:val="32"/>
        </w:rPr>
        <w:t>Introduction to the team behind the system.</w:t>
      </w:r>
    </w:p>
    <w:p w:rsidR="00E61F8F" w:rsidP="00900B0A" w:rsidRDefault="00E61F8F" w14:paraId="158211D7" w14:textId="2DF5E454">
      <w:pPr>
        <w:pStyle w:val="ListParagraph"/>
        <w:numPr>
          <w:ilvl w:val="0"/>
          <w:numId w:val="7"/>
        </w:numPr>
        <w:rPr>
          <w:sz w:val="32"/>
          <w:szCs w:val="32"/>
        </w:rPr>
      </w:pPr>
      <w:r w:rsidRPr="00900B0A">
        <w:rPr>
          <w:sz w:val="32"/>
          <w:szCs w:val="32"/>
        </w:rPr>
        <w:t>Roles and contributions of each member.</w:t>
      </w:r>
    </w:p>
    <w:p w:rsidRPr="000737B7" w:rsidR="000737B7" w:rsidP="000737B7" w:rsidRDefault="000737B7" w14:paraId="02A2811D" w14:textId="32C72C60">
      <w:pPr>
        <w:pStyle w:val="ListParagraph"/>
        <w:numPr>
          <w:ilvl w:val="0"/>
          <w:numId w:val="2"/>
        </w:numPr>
        <w:rPr>
          <w:b/>
          <w:bCs/>
          <w:sz w:val="32"/>
          <w:szCs w:val="32"/>
        </w:rPr>
      </w:pPr>
      <w:r w:rsidRPr="000737B7">
        <w:rPr>
          <w:b/>
          <w:bCs/>
          <w:sz w:val="32"/>
          <w:szCs w:val="32"/>
        </w:rPr>
        <w:t>Implementation Plan</w:t>
      </w:r>
    </w:p>
    <w:p w:rsidR="000737B7" w:rsidP="000737B7" w:rsidRDefault="000737B7" w14:paraId="29F204C5" w14:textId="2F3FEF02">
      <w:pPr>
        <w:pStyle w:val="ListParagraph"/>
        <w:numPr>
          <w:ilvl w:val="0"/>
          <w:numId w:val="8"/>
        </w:numPr>
        <w:rPr>
          <w:sz w:val="32"/>
          <w:szCs w:val="32"/>
        </w:rPr>
      </w:pPr>
      <w:r w:rsidRPr="000737B7">
        <w:rPr>
          <w:sz w:val="32"/>
          <w:szCs w:val="32"/>
        </w:rPr>
        <w:t>Timeline and steps for development and deployment.</w:t>
      </w:r>
    </w:p>
    <w:p w:rsidRPr="00EB6841" w:rsidR="00BD7CEF" w:rsidP="00EB6841" w:rsidRDefault="00BD7CEF" w14:paraId="0C380C03" w14:textId="2A33D5F8">
      <w:pPr>
        <w:pStyle w:val="ListParagraph"/>
        <w:numPr>
          <w:ilvl w:val="0"/>
          <w:numId w:val="2"/>
        </w:numPr>
        <w:rPr>
          <w:b/>
          <w:bCs/>
          <w:sz w:val="32"/>
          <w:szCs w:val="32"/>
        </w:rPr>
      </w:pPr>
      <w:r w:rsidRPr="00EB6841">
        <w:rPr>
          <w:b/>
          <w:bCs/>
          <w:sz w:val="32"/>
          <w:szCs w:val="32"/>
        </w:rPr>
        <w:t>Future Enhancements</w:t>
      </w:r>
    </w:p>
    <w:p w:rsidRPr="00EB6841" w:rsidR="00BD7CEF" w:rsidP="00EB6841" w:rsidRDefault="00BD7CEF" w14:paraId="0A50AD5A" w14:textId="5D317514">
      <w:pPr>
        <w:pStyle w:val="ListParagraph"/>
        <w:numPr>
          <w:ilvl w:val="0"/>
          <w:numId w:val="8"/>
        </w:numPr>
        <w:rPr>
          <w:sz w:val="32"/>
          <w:szCs w:val="32"/>
        </w:rPr>
      </w:pPr>
      <w:r w:rsidRPr="271B1DEA" w:rsidR="00BD7CEF">
        <w:rPr>
          <w:sz w:val="32"/>
          <w:szCs w:val="32"/>
        </w:rPr>
        <w:t>Potential features and improvements for the system.</w:t>
      </w:r>
    </w:p>
    <w:p w:rsidR="271B1DEA" w:rsidP="271B1DEA" w:rsidRDefault="271B1DEA" w14:paraId="663CE9FF" w14:textId="6EAD8D4D">
      <w:pPr>
        <w:pStyle w:val="Normal"/>
        <w:rPr>
          <w:sz w:val="32"/>
          <w:szCs w:val="32"/>
        </w:rPr>
      </w:pPr>
    </w:p>
    <w:p w:rsidR="271B1DEA" w:rsidP="271B1DEA" w:rsidRDefault="271B1DEA" w14:paraId="2CD4034B" w14:textId="23AFE711">
      <w:pPr>
        <w:pStyle w:val="Normal"/>
        <w:rPr>
          <w:sz w:val="32"/>
          <w:szCs w:val="32"/>
        </w:rPr>
      </w:pPr>
    </w:p>
    <w:p w:rsidR="271B1DEA" w:rsidP="271B1DEA" w:rsidRDefault="271B1DEA" w14:paraId="3378D166" w14:textId="66ACA723">
      <w:pPr>
        <w:pStyle w:val="Normal"/>
        <w:rPr>
          <w:sz w:val="32"/>
          <w:szCs w:val="32"/>
        </w:rPr>
      </w:pPr>
    </w:p>
    <w:p w:rsidR="271B1DEA" w:rsidP="271B1DEA" w:rsidRDefault="271B1DEA" w14:paraId="7B529C67" w14:textId="1197680E">
      <w:pPr>
        <w:pStyle w:val="Normal"/>
        <w:rPr>
          <w:sz w:val="32"/>
          <w:szCs w:val="32"/>
        </w:rPr>
      </w:pPr>
    </w:p>
    <w:p w:rsidR="271B1DEA" w:rsidP="271B1DEA" w:rsidRDefault="271B1DEA" w14:paraId="713A4CCF" w14:textId="76423203">
      <w:pPr>
        <w:pStyle w:val="Normal"/>
        <w:rPr>
          <w:sz w:val="32"/>
          <w:szCs w:val="32"/>
        </w:rPr>
      </w:pPr>
    </w:p>
    <w:p w:rsidR="271B1DEA" w:rsidP="271B1DEA" w:rsidRDefault="271B1DEA" w14:paraId="691FDD16" w14:textId="0BFF3816">
      <w:pPr>
        <w:pStyle w:val="Normal"/>
        <w:rPr>
          <w:sz w:val="32"/>
          <w:szCs w:val="32"/>
        </w:rPr>
      </w:pPr>
    </w:p>
    <w:p w:rsidR="271B1DEA" w:rsidP="271B1DEA" w:rsidRDefault="271B1DEA" w14:paraId="3729FC2F" w14:textId="0EFCCACE">
      <w:pPr>
        <w:pStyle w:val="Normal"/>
        <w:rPr>
          <w:sz w:val="32"/>
          <w:szCs w:val="32"/>
        </w:rPr>
      </w:pPr>
    </w:p>
    <w:p w:rsidR="271B1DEA" w:rsidP="271B1DEA" w:rsidRDefault="271B1DEA" w14:paraId="7D6DEC77" w14:textId="581BA3E5">
      <w:pPr>
        <w:pStyle w:val="Normal"/>
        <w:rPr>
          <w:sz w:val="32"/>
          <w:szCs w:val="32"/>
        </w:rPr>
      </w:pPr>
    </w:p>
    <w:p w:rsidR="271B1DEA" w:rsidP="271B1DEA" w:rsidRDefault="271B1DEA" w14:paraId="243CDB7E" w14:textId="68090908">
      <w:pPr>
        <w:pStyle w:val="Normal"/>
        <w:rPr>
          <w:sz w:val="32"/>
          <w:szCs w:val="32"/>
        </w:rPr>
      </w:pPr>
    </w:p>
    <w:p w:rsidR="271B1DEA" w:rsidP="271B1DEA" w:rsidRDefault="271B1DEA" w14:paraId="2C4336FC" w14:textId="3469C50C">
      <w:pPr>
        <w:pStyle w:val="Normal"/>
        <w:rPr>
          <w:sz w:val="32"/>
          <w:szCs w:val="32"/>
        </w:rPr>
      </w:pPr>
    </w:p>
    <w:p w:rsidR="271B1DEA" w:rsidP="271B1DEA" w:rsidRDefault="271B1DEA" w14:paraId="5E4D2909" w14:textId="4F85D9B8">
      <w:pPr>
        <w:pStyle w:val="Normal"/>
        <w:rPr>
          <w:sz w:val="32"/>
          <w:szCs w:val="32"/>
        </w:rPr>
      </w:pPr>
    </w:p>
    <w:p w:rsidR="271B1DEA" w:rsidP="271B1DEA" w:rsidRDefault="271B1DEA" w14:paraId="09AE3409" w14:textId="451E66B8">
      <w:pPr>
        <w:pStyle w:val="Normal"/>
        <w:rPr>
          <w:sz w:val="32"/>
          <w:szCs w:val="32"/>
        </w:rPr>
      </w:pPr>
    </w:p>
    <w:p w:rsidR="271B1DEA" w:rsidP="271B1DEA" w:rsidRDefault="271B1DEA" w14:paraId="65DCEF01" w14:textId="4255F1B4">
      <w:pPr>
        <w:pStyle w:val="Normal"/>
        <w:rPr>
          <w:sz w:val="32"/>
          <w:szCs w:val="32"/>
        </w:rPr>
      </w:pPr>
    </w:p>
    <w:p w:rsidR="271B1DEA" w:rsidP="271B1DEA" w:rsidRDefault="271B1DEA" w14:paraId="21B61E15" w14:textId="506AA78D">
      <w:pPr>
        <w:pStyle w:val="Normal"/>
        <w:rPr>
          <w:sz w:val="32"/>
          <w:szCs w:val="32"/>
        </w:rPr>
      </w:pPr>
    </w:p>
    <w:p w:rsidR="271B1DEA" w:rsidP="271B1DEA" w:rsidRDefault="271B1DEA" w14:paraId="67BA5DC3" w14:textId="1BB01B68">
      <w:pPr>
        <w:pStyle w:val="Normal"/>
        <w:rPr>
          <w:sz w:val="32"/>
          <w:szCs w:val="32"/>
        </w:rPr>
      </w:pPr>
    </w:p>
    <w:p w:rsidR="271B1DEA" w:rsidP="271B1DEA" w:rsidRDefault="271B1DEA" w14:paraId="24AA177B" w14:textId="35FE3C7C">
      <w:pPr>
        <w:pStyle w:val="Normal"/>
        <w:rPr>
          <w:sz w:val="32"/>
          <w:szCs w:val="32"/>
        </w:rPr>
      </w:pPr>
    </w:p>
    <w:p w:rsidR="271B1DEA" w:rsidP="271B1DEA" w:rsidRDefault="271B1DEA" w14:paraId="3945DAD6" w14:textId="71D28CDE">
      <w:pPr>
        <w:pStyle w:val="Normal"/>
        <w:rPr>
          <w:sz w:val="32"/>
          <w:szCs w:val="32"/>
        </w:rPr>
      </w:pPr>
    </w:p>
    <w:p w:rsidR="271B1DEA" w:rsidP="271B1DEA" w:rsidRDefault="271B1DEA" w14:paraId="2F7E34B4" w14:textId="27FFC271">
      <w:pPr>
        <w:pStyle w:val="Normal"/>
        <w:rPr>
          <w:sz w:val="32"/>
          <w:szCs w:val="32"/>
        </w:rPr>
      </w:pPr>
    </w:p>
    <w:p w:rsidR="271B1DEA" w:rsidP="271B1DEA" w:rsidRDefault="271B1DEA" w14:paraId="7BC97BED" w14:textId="37E81CB3">
      <w:pPr>
        <w:pStyle w:val="Normal"/>
        <w:rPr>
          <w:sz w:val="32"/>
          <w:szCs w:val="32"/>
        </w:rPr>
      </w:pPr>
    </w:p>
    <w:p w:rsidR="271B1DEA" w:rsidP="271B1DEA" w:rsidRDefault="271B1DEA" w14:paraId="6039C06A" w14:textId="70D532E2">
      <w:pPr>
        <w:pStyle w:val="Normal"/>
        <w:rPr>
          <w:sz w:val="32"/>
          <w:szCs w:val="32"/>
        </w:rPr>
      </w:pPr>
    </w:p>
    <w:p w:rsidR="271B1DEA" w:rsidP="271B1DEA" w:rsidRDefault="271B1DEA" w14:paraId="6CB475CE" w14:textId="4471CEA4">
      <w:pPr>
        <w:pStyle w:val="Normal"/>
        <w:rPr>
          <w:sz w:val="32"/>
          <w:szCs w:val="32"/>
        </w:rPr>
      </w:pPr>
    </w:p>
    <w:p w:rsidR="0D669431" w:rsidP="271B1DEA" w:rsidRDefault="0D669431" w14:paraId="40979594" w14:textId="19DFD995">
      <w:pPr>
        <w:pStyle w:val="ListParagraph"/>
        <w:numPr>
          <w:ilvl w:val="0"/>
          <w:numId w:val="13"/>
        </w:numPr>
        <w:rPr>
          <w:b w:val="1"/>
          <w:bCs w:val="1"/>
          <w:sz w:val="32"/>
          <w:szCs w:val="32"/>
        </w:rPr>
      </w:pPr>
      <w:r w:rsidRPr="271B1DEA" w:rsidR="0D669431">
        <w:rPr>
          <w:b w:val="1"/>
          <w:bCs w:val="1"/>
          <w:sz w:val="32"/>
          <w:szCs w:val="32"/>
        </w:rPr>
        <w:t>Similar Systems:</w:t>
      </w:r>
    </w:p>
    <w:p w:rsidR="0D669431" w:rsidP="271B1DEA" w:rsidRDefault="0D669431" w14:paraId="230A9514" w14:textId="0C6B0AFB">
      <w:pPr>
        <w:pStyle w:val="Normal"/>
        <w:ind w:left="0"/>
        <w:rPr>
          <w:b w:val="1"/>
          <w:bCs w:val="1"/>
          <w:sz w:val="32"/>
          <w:szCs w:val="32"/>
        </w:rPr>
      </w:pPr>
      <w:r w:rsidRPr="271B1DEA" w:rsidR="0D669431">
        <w:rPr>
          <w:b w:val="1"/>
          <w:bCs w:val="1"/>
          <w:sz w:val="32"/>
          <w:szCs w:val="32"/>
        </w:rPr>
        <w:t>Sports have a great history when we consider it from management perspective</w:t>
      </w:r>
      <w:r w:rsidRPr="271B1DEA" w:rsidR="0D669431">
        <w:rPr>
          <w:b w:val="1"/>
          <w:bCs w:val="1"/>
          <w:sz w:val="32"/>
          <w:szCs w:val="32"/>
        </w:rPr>
        <w:t>.</w:t>
      </w:r>
      <w:r w:rsidRPr="271B1DEA" w:rsidR="765F6742">
        <w:rPr>
          <w:b w:val="1"/>
          <w:bCs w:val="1"/>
          <w:sz w:val="32"/>
          <w:szCs w:val="32"/>
        </w:rPr>
        <w:t xml:space="preserve"> </w:t>
      </w:r>
      <w:r w:rsidRPr="271B1DEA" w:rsidR="0969AFA4">
        <w:rPr>
          <w:b w:val="1"/>
          <w:bCs w:val="1"/>
          <w:sz w:val="32"/>
          <w:szCs w:val="32"/>
        </w:rPr>
        <w:t xml:space="preserve"> </w:t>
      </w:r>
      <w:r w:rsidRPr="271B1DEA" w:rsidR="0969AFA4">
        <w:rPr>
          <w:b w:val="1"/>
          <w:bCs w:val="1"/>
          <w:sz w:val="32"/>
          <w:szCs w:val="32"/>
        </w:rPr>
        <w:t xml:space="preserve"> </w:t>
      </w:r>
      <w:r w:rsidRPr="271B1DEA" w:rsidR="713477C8">
        <w:rPr>
          <w:b w:val="1"/>
          <w:bCs w:val="1"/>
          <w:sz w:val="32"/>
          <w:szCs w:val="32"/>
        </w:rPr>
        <w:t xml:space="preserve">The </w:t>
      </w:r>
      <w:r w:rsidRPr="271B1DEA" w:rsidR="713477C8">
        <w:rPr>
          <w:b w:val="1"/>
          <w:bCs w:val="1"/>
          <w:sz w:val="32"/>
          <w:szCs w:val="32"/>
        </w:rPr>
        <w:t>special features</w:t>
      </w:r>
      <w:r w:rsidRPr="271B1DEA" w:rsidR="713477C8">
        <w:rPr>
          <w:b w:val="1"/>
          <w:bCs w:val="1"/>
          <w:sz w:val="32"/>
          <w:szCs w:val="32"/>
        </w:rPr>
        <w:t xml:space="preserve"> of </w:t>
      </w:r>
      <w:r w:rsidRPr="271B1DEA" w:rsidR="713477C8">
        <w:rPr>
          <w:b w:val="1"/>
          <w:bCs w:val="1"/>
          <w:sz w:val="32"/>
          <w:szCs w:val="32"/>
        </w:rPr>
        <w:t>sports ,</w:t>
      </w:r>
      <w:r w:rsidRPr="271B1DEA" w:rsidR="713477C8">
        <w:rPr>
          <w:b w:val="1"/>
          <w:bCs w:val="1"/>
          <w:sz w:val="32"/>
          <w:szCs w:val="32"/>
        </w:rPr>
        <w:t xml:space="preserve"> its demarcation from </w:t>
      </w:r>
      <w:r w:rsidRPr="271B1DEA" w:rsidR="713477C8">
        <w:rPr>
          <w:b w:val="1"/>
          <w:bCs w:val="1"/>
          <w:sz w:val="32"/>
          <w:szCs w:val="32"/>
        </w:rPr>
        <w:t>bussiness</w:t>
      </w:r>
      <w:r w:rsidRPr="271B1DEA" w:rsidR="713477C8">
        <w:rPr>
          <w:b w:val="1"/>
          <w:bCs w:val="1"/>
          <w:sz w:val="32"/>
          <w:szCs w:val="32"/>
        </w:rPr>
        <w:t xml:space="preserve">, and its effective management are considered as </w:t>
      </w:r>
      <w:r w:rsidRPr="271B1DEA" w:rsidR="5FEEDD3F">
        <w:rPr>
          <w:b w:val="1"/>
          <w:bCs w:val="1"/>
          <w:sz w:val="32"/>
          <w:szCs w:val="32"/>
        </w:rPr>
        <w:t>explicity</w:t>
      </w:r>
      <w:r w:rsidRPr="271B1DEA" w:rsidR="5FEEDD3F">
        <w:rPr>
          <w:b w:val="1"/>
          <w:bCs w:val="1"/>
          <w:sz w:val="32"/>
          <w:szCs w:val="32"/>
        </w:rPr>
        <w:t xml:space="preserve"> or </w:t>
      </w:r>
      <w:r w:rsidRPr="271B1DEA" w:rsidR="5FEEDD3F">
        <w:rPr>
          <w:b w:val="1"/>
          <w:bCs w:val="1"/>
          <w:sz w:val="32"/>
          <w:szCs w:val="32"/>
        </w:rPr>
        <w:t>imlicity</w:t>
      </w:r>
      <w:r w:rsidRPr="271B1DEA" w:rsidR="5FEEDD3F">
        <w:rPr>
          <w:b w:val="1"/>
          <w:bCs w:val="1"/>
          <w:sz w:val="32"/>
          <w:szCs w:val="32"/>
        </w:rPr>
        <w:t xml:space="preserve"> by most </w:t>
      </w:r>
      <w:r w:rsidRPr="271B1DEA" w:rsidR="5FEEDD3F">
        <w:rPr>
          <w:b w:val="1"/>
          <w:bCs w:val="1"/>
          <w:sz w:val="32"/>
          <w:szCs w:val="32"/>
        </w:rPr>
        <w:t>autrhors</w:t>
      </w:r>
      <w:r w:rsidRPr="271B1DEA" w:rsidR="5FEEDD3F">
        <w:rPr>
          <w:b w:val="1"/>
          <w:bCs w:val="1"/>
          <w:sz w:val="32"/>
          <w:szCs w:val="32"/>
        </w:rPr>
        <w:t xml:space="preserve"> when they write anything about social, cultural development. Sports uni</w:t>
      </w:r>
      <w:r w:rsidRPr="271B1DEA" w:rsidR="6A14D23C">
        <w:rPr>
          <w:b w:val="1"/>
          <w:bCs w:val="1"/>
          <w:sz w:val="32"/>
          <w:szCs w:val="32"/>
        </w:rPr>
        <w:t xml:space="preserve">que nature and context have been highlighted </w:t>
      </w:r>
      <w:r w:rsidRPr="271B1DEA" w:rsidR="6A14D23C">
        <w:rPr>
          <w:b w:val="1"/>
          <w:bCs w:val="1"/>
          <w:sz w:val="32"/>
          <w:szCs w:val="32"/>
        </w:rPr>
        <w:t>especially.</w:t>
      </w:r>
      <w:r w:rsidRPr="271B1DEA" w:rsidR="0252EB5E">
        <w:rPr>
          <w:b w:val="1"/>
          <w:bCs w:val="1"/>
          <w:sz w:val="32"/>
          <w:szCs w:val="32"/>
        </w:rPr>
        <w:t>Sports</w:t>
      </w:r>
      <w:r w:rsidRPr="271B1DEA" w:rsidR="0252EB5E">
        <w:rPr>
          <w:b w:val="1"/>
          <w:bCs w:val="1"/>
          <w:sz w:val="32"/>
          <w:szCs w:val="32"/>
        </w:rPr>
        <w:t xml:space="preserve"> is additionally complicated by the fact that it exists in both commercial and not – for – profit forms like other c</w:t>
      </w:r>
      <w:r w:rsidRPr="271B1DEA" w:rsidR="6D04C8E1">
        <w:rPr>
          <w:b w:val="1"/>
          <w:bCs w:val="1"/>
          <w:sz w:val="32"/>
          <w:szCs w:val="32"/>
        </w:rPr>
        <w:t xml:space="preserve">ultural services such as theatre, art, music, </w:t>
      </w:r>
      <w:r w:rsidRPr="271B1DEA" w:rsidR="6D04C8E1">
        <w:rPr>
          <w:b w:val="1"/>
          <w:bCs w:val="1"/>
          <w:sz w:val="32"/>
          <w:szCs w:val="32"/>
        </w:rPr>
        <w:t>healthcare</w:t>
      </w:r>
      <w:r w:rsidRPr="271B1DEA" w:rsidR="6D04C8E1">
        <w:rPr>
          <w:b w:val="1"/>
          <w:bCs w:val="1"/>
          <w:sz w:val="32"/>
          <w:szCs w:val="32"/>
        </w:rPr>
        <w:t xml:space="preserve"> and </w:t>
      </w:r>
      <w:r w:rsidRPr="271B1DEA" w:rsidR="6D04C8E1">
        <w:rPr>
          <w:b w:val="1"/>
          <w:bCs w:val="1"/>
          <w:sz w:val="32"/>
          <w:szCs w:val="32"/>
        </w:rPr>
        <w:t>education.S</w:t>
      </w:r>
      <w:r w:rsidRPr="271B1DEA" w:rsidR="4CF665DF">
        <w:rPr>
          <w:b w:val="1"/>
          <w:bCs w:val="1"/>
          <w:sz w:val="32"/>
          <w:szCs w:val="32"/>
        </w:rPr>
        <w:t>ome</w:t>
      </w:r>
      <w:r w:rsidRPr="271B1DEA" w:rsidR="4CF665DF">
        <w:rPr>
          <w:b w:val="1"/>
          <w:bCs w:val="1"/>
          <w:sz w:val="32"/>
          <w:szCs w:val="32"/>
        </w:rPr>
        <w:t xml:space="preserve"> </w:t>
      </w:r>
      <w:r w:rsidRPr="271B1DEA" w:rsidR="4CF665DF">
        <w:rPr>
          <w:b w:val="1"/>
          <w:bCs w:val="1"/>
          <w:sz w:val="32"/>
          <w:szCs w:val="32"/>
        </w:rPr>
        <w:t>special features</w:t>
      </w:r>
      <w:r w:rsidRPr="271B1DEA" w:rsidR="4CF665DF">
        <w:rPr>
          <w:b w:val="1"/>
          <w:bCs w:val="1"/>
          <w:sz w:val="32"/>
          <w:szCs w:val="32"/>
        </w:rPr>
        <w:t xml:space="preserve"> of sports make it more unique</w:t>
      </w:r>
      <w:r w:rsidRPr="271B1DEA" w:rsidR="1E7693FE">
        <w:rPr>
          <w:b w:val="1"/>
          <w:bCs w:val="1"/>
          <w:sz w:val="32"/>
          <w:szCs w:val="32"/>
        </w:rPr>
        <w:t xml:space="preserve"> by culturally and special by commercially.</w:t>
      </w:r>
    </w:p>
    <w:p w:rsidR="1E7693FE" w:rsidP="271B1DEA" w:rsidRDefault="1E7693FE" w14:paraId="21E83F96" w14:textId="572A38B7">
      <w:pPr>
        <w:pStyle w:val="ListParagraph"/>
        <w:numPr>
          <w:ilvl w:val="0"/>
          <w:numId w:val="12"/>
        </w:numPr>
        <w:rPr>
          <w:b w:val="1"/>
          <w:bCs w:val="1"/>
          <w:sz w:val="32"/>
          <w:szCs w:val="32"/>
        </w:rPr>
      </w:pPr>
      <w:r w:rsidRPr="271B1DEA" w:rsidR="1E7693FE">
        <w:rPr>
          <w:b w:val="1"/>
          <w:bCs w:val="1"/>
          <w:sz w:val="32"/>
          <w:szCs w:val="32"/>
        </w:rPr>
        <w:t xml:space="preserve">UNIQUE </w:t>
      </w:r>
      <w:r w:rsidRPr="271B1DEA" w:rsidR="1E7693FE">
        <w:rPr>
          <w:b w:val="1"/>
          <w:bCs w:val="1"/>
          <w:sz w:val="32"/>
          <w:szCs w:val="32"/>
        </w:rPr>
        <w:t>ASPECTS :</w:t>
      </w:r>
    </w:p>
    <w:p w:rsidR="1E7693FE" w:rsidP="271B1DEA" w:rsidRDefault="1E7693FE" w14:paraId="26BE7C80" w14:textId="34C304F0">
      <w:pPr>
        <w:pStyle w:val="Normal"/>
        <w:ind w:left="0"/>
        <w:rPr>
          <w:b w:val="1"/>
          <w:bCs w:val="1"/>
          <w:sz w:val="32"/>
          <w:szCs w:val="32"/>
        </w:rPr>
      </w:pPr>
      <w:r w:rsidRPr="271B1DEA" w:rsidR="1E7693FE">
        <w:rPr>
          <w:b w:val="1"/>
          <w:bCs w:val="1"/>
          <w:sz w:val="32"/>
          <w:szCs w:val="32"/>
        </w:rPr>
        <w:t>There are several aspects to make sports unique than everything like its multifaceted skills and a strateg</w:t>
      </w:r>
      <w:r w:rsidRPr="271B1DEA" w:rsidR="21CC3AA7">
        <w:rPr>
          <w:b w:val="1"/>
          <w:bCs w:val="1"/>
          <w:sz w:val="32"/>
          <w:szCs w:val="32"/>
        </w:rPr>
        <w:t xml:space="preserve">ic approach if you are run any football </w:t>
      </w:r>
      <w:r w:rsidRPr="271B1DEA" w:rsidR="21CC3AA7">
        <w:rPr>
          <w:b w:val="1"/>
          <w:bCs w:val="1"/>
          <w:sz w:val="32"/>
          <w:szCs w:val="32"/>
        </w:rPr>
        <w:t>team ,</w:t>
      </w:r>
      <w:r w:rsidRPr="271B1DEA" w:rsidR="21CC3AA7">
        <w:rPr>
          <w:b w:val="1"/>
          <w:bCs w:val="1"/>
          <w:sz w:val="32"/>
          <w:szCs w:val="32"/>
        </w:rPr>
        <w:t xml:space="preserve"> </w:t>
      </w:r>
      <w:r w:rsidRPr="271B1DEA" w:rsidR="53B7C4AE">
        <w:rPr>
          <w:b w:val="1"/>
          <w:bCs w:val="1"/>
          <w:sz w:val="32"/>
          <w:szCs w:val="32"/>
        </w:rPr>
        <w:t xml:space="preserve">any </w:t>
      </w:r>
      <w:r w:rsidRPr="271B1DEA" w:rsidR="53B7C4AE">
        <w:rPr>
          <w:b w:val="1"/>
          <w:bCs w:val="1"/>
          <w:sz w:val="32"/>
          <w:szCs w:val="32"/>
        </w:rPr>
        <w:t>club</w:t>
      </w:r>
      <w:r w:rsidRPr="271B1DEA" w:rsidR="53B7C4AE">
        <w:rPr>
          <w:b w:val="1"/>
          <w:bCs w:val="1"/>
          <w:sz w:val="32"/>
          <w:szCs w:val="32"/>
        </w:rPr>
        <w:t xml:space="preserve"> or any type of sports entity, </w:t>
      </w:r>
      <w:r w:rsidRPr="271B1DEA" w:rsidR="53B7C4AE">
        <w:rPr>
          <w:b w:val="1"/>
          <w:bCs w:val="1"/>
          <w:sz w:val="32"/>
          <w:szCs w:val="32"/>
        </w:rPr>
        <w:t>effectivness</w:t>
      </w:r>
      <w:r w:rsidRPr="271B1DEA" w:rsidR="53B7C4AE">
        <w:rPr>
          <w:b w:val="1"/>
          <w:bCs w:val="1"/>
          <w:sz w:val="32"/>
          <w:szCs w:val="32"/>
        </w:rPr>
        <w:t xml:space="preserve"> is essential for </w:t>
      </w:r>
      <w:r w:rsidRPr="271B1DEA" w:rsidR="53B7C4AE">
        <w:rPr>
          <w:b w:val="1"/>
          <w:bCs w:val="1"/>
          <w:sz w:val="32"/>
          <w:szCs w:val="32"/>
        </w:rPr>
        <w:t>growth  and</w:t>
      </w:r>
      <w:r w:rsidRPr="271B1DEA" w:rsidR="53B7C4AE">
        <w:rPr>
          <w:b w:val="1"/>
          <w:bCs w:val="1"/>
          <w:sz w:val="32"/>
          <w:szCs w:val="32"/>
        </w:rPr>
        <w:t xml:space="preserve"> sustainable success.</w:t>
      </w:r>
      <w:r w:rsidRPr="271B1DEA" w:rsidR="519AB345">
        <w:rPr>
          <w:b w:val="1"/>
          <w:bCs w:val="1"/>
          <w:sz w:val="32"/>
          <w:szCs w:val="32"/>
        </w:rPr>
        <w:t xml:space="preserve"> There are </w:t>
      </w:r>
      <w:r w:rsidRPr="271B1DEA" w:rsidR="519AB345">
        <w:rPr>
          <w:b w:val="1"/>
          <w:bCs w:val="1"/>
          <w:sz w:val="32"/>
          <w:szCs w:val="32"/>
        </w:rPr>
        <w:t>numerous</w:t>
      </w:r>
      <w:r w:rsidRPr="271B1DEA" w:rsidR="519AB345">
        <w:rPr>
          <w:b w:val="1"/>
          <w:bCs w:val="1"/>
          <w:sz w:val="32"/>
          <w:szCs w:val="32"/>
        </w:rPr>
        <w:t xml:space="preserve"> skills that </w:t>
      </w:r>
      <w:r w:rsidRPr="271B1DEA" w:rsidR="519AB345">
        <w:rPr>
          <w:b w:val="1"/>
          <w:bCs w:val="1"/>
          <w:sz w:val="32"/>
          <w:szCs w:val="32"/>
        </w:rPr>
        <w:t>required</w:t>
      </w:r>
      <w:r w:rsidRPr="271B1DEA" w:rsidR="519AB345">
        <w:rPr>
          <w:b w:val="1"/>
          <w:bCs w:val="1"/>
          <w:sz w:val="32"/>
          <w:szCs w:val="32"/>
        </w:rPr>
        <w:t xml:space="preserve"> such as </w:t>
      </w:r>
    </w:p>
    <w:p w:rsidR="519AB345" w:rsidP="271B1DEA" w:rsidRDefault="519AB345" w14:paraId="76E4B1F8" w14:textId="5C72359D">
      <w:pPr>
        <w:pStyle w:val="ListParagraph"/>
        <w:numPr>
          <w:ilvl w:val="0"/>
          <w:numId w:val="11"/>
        </w:numPr>
        <w:rPr>
          <w:b w:val="1"/>
          <w:bCs w:val="1"/>
          <w:sz w:val="32"/>
          <w:szCs w:val="32"/>
        </w:rPr>
      </w:pPr>
      <w:r w:rsidRPr="271B1DEA" w:rsidR="519AB345">
        <w:rPr>
          <w:b w:val="1"/>
          <w:bCs w:val="1"/>
          <w:sz w:val="32"/>
          <w:szCs w:val="32"/>
        </w:rPr>
        <w:t xml:space="preserve">Leadership: firstly, leader should inspire and motivate club </w:t>
      </w:r>
      <w:r w:rsidRPr="271B1DEA" w:rsidR="519AB345">
        <w:rPr>
          <w:b w:val="1"/>
          <w:bCs w:val="1"/>
          <w:sz w:val="32"/>
          <w:szCs w:val="32"/>
        </w:rPr>
        <w:t>m</w:t>
      </w:r>
      <w:r w:rsidRPr="271B1DEA" w:rsidR="519AB345">
        <w:rPr>
          <w:b w:val="1"/>
          <w:bCs w:val="1"/>
          <w:sz w:val="32"/>
          <w:szCs w:val="32"/>
        </w:rPr>
        <w:t>e</w:t>
      </w:r>
      <w:r w:rsidRPr="271B1DEA" w:rsidR="70EBBC5B">
        <w:rPr>
          <w:b w:val="1"/>
          <w:bCs w:val="1"/>
          <w:sz w:val="32"/>
          <w:szCs w:val="32"/>
        </w:rPr>
        <w:t>mbers ,</w:t>
      </w:r>
      <w:r w:rsidRPr="271B1DEA" w:rsidR="70EBBC5B">
        <w:rPr>
          <w:b w:val="1"/>
          <w:bCs w:val="1"/>
          <w:sz w:val="32"/>
          <w:szCs w:val="32"/>
        </w:rPr>
        <w:t xml:space="preserve"> </w:t>
      </w:r>
      <w:r w:rsidRPr="271B1DEA" w:rsidR="70EBBC5B">
        <w:rPr>
          <w:b w:val="1"/>
          <w:bCs w:val="1"/>
          <w:sz w:val="32"/>
          <w:szCs w:val="32"/>
        </w:rPr>
        <w:t xml:space="preserve">build up </w:t>
      </w:r>
      <w:r w:rsidRPr="271B1DEA" w:rsidR="70EBBC5B">
        <w:rPr>
          <w:b w:val="1"/>
          <w:bCs w:val="1"/>
          <w:sz w:val="32"/>
          <w:szCs w:val="32"/>
        </w:rPr>
        <w:t>a</w:t>
      </w:r>
      <w:r w:rsidRPr="271B1DEA" w:rsidR="70EBBC5B">
        <w:rPr>
          <w:b w:val="1"/>
          <w:bCs w:val="1"/>
          <w:sz w:val="32"/>
          <w:szCs w:val="32"/>
        </w:rPr>
        <w:t xml:space="preserve"> clear vision</w:t>
      </w:r>
      <w:r w:rsidRPr="271B1DEA" w:rsidR="70EBBC5B">
        <w:rPr>
          <w:b w:val="1"/>
          <w:bCs w:val="1"/>
          <w:sz w:val="32"/>
          <w:szCs w:val="32"/>
        </w:rPr>
        <w:t>,</w:t>
      </w:r>
      <w:r w:rsidRPr="271B1DEA" w:rsidR="70EBBC5B">
        <w:rPr>
          <w:b w:val="1"/>
          <w:bCs w:val="1"/>
          <w:sz w:val="32"/>
          <w:szCs w:val="32"/>
        </w:rPr>
        <w:t xml:space="preserve"> and work towards ambitious goals. Secondly, as a leader you should </w:t>
      </w:r>
      <w:r w:rsidRPr="271B1DEA" w:rsidR="5F3EEA01">
        <w:rPr>
          <w:b w:val="1"/>
          <w:bCs w:val="1"/>
          <w:sz w:val="32"/>
          <w:szCs w:val="32"/>
        </w:rPr>
        <w:t xml:space="preserve">not only gives orders but also </w:t>
      </w:r>
      <w:r w:rsidRPr="271B1DEA" w:rsidR="5F3EEA01">
        <w:rPr>
          <w:b w:val="1"/>
          <w:bCs w:val="1"/>
          <w:sz w:val="32"/>
          <w:szCs w:val="32"/>
        </w:rPr>
        <w:t>l</w:t>
      </w:r>
      <w:r w:rsidRPr="271B1DEA" w:rsidR="5F3EEA01">
        <w:rPr>
          <w:b w:val="1"/>
          <w:bCs w:val="1"/>
          <w:sz w:val="32"/>
          <w:szCs w:val="32"/>
        </w:rPr>
        <w:t>istens  the</w:t>
      </w:r>
      <w:r w:rsidRPr="271B1DEA" w:rsidR="5F3EEA01">
        <w:rPr>
          <w:b w:val="1"/>
          <w:bCs w:val="1"/>
          <w:sz w:val="32"/>
          <w:szCs w:val="32"/>
        </w:rPr>
        <w:t xml:space="preserve"> </w:t>
      </w:r>
      <w:r w:rsidRPr="271B1DEA" w:rsidR="5F3EEA01">
        <w:rPr>
          <w:b w:val="1"/>
          <w:bCs w:val="1"/>
          <w:sz w:val="32"/>
          <w:szCs w:val="32"/>
        </w:rPr>
        <w:t xml:space="preserve">opinion of </w:t>
      </w:r>
      <w:r w:rsidRPr="271B1DEA" w:rsidR="5F3EEA01">
        <w:rPr>
          <w:b w:val="1"/>
          <w:bCs w:val="1"/>
          <w:sz w:val="32"/>
          <w:szCs w:val="32"/>
        </w:rPr>
        <w:t>o</w:t>
      </w:r>
      <w:r w:rsidRPr="271B1DEA" w:rsidR="5F3EEA01">
        <w:rPr>
          <w:b w:val="1"/>
          <w:bCs w:val="1"/>
          <w:sz w:val="32"/>
          <w:szCs w:val="32"/>
        </w:rPr>
        <w:t>thers.Othe</w:t>
      </w:r>
      <w:r w:rsidRPr="271B1DEA" w:rsidR="5CA352E8">
        <w:rPr>
          <w:b w:val="1"/>
          <w:bCs w:val="1"/>
          <w:sz w:val="32"/>
          <w:szCs w:val="32"/>
        </w:rPr>
        <w:t>r</w:t>
      </w:r>
      <w:r w:rsidRPr="271B1DEA" w:rsidR="5CA352E8">
        <w:rPr>
          <w:b w:val="1"/>
          <w:bCs w:val="1"/>
          <w:sz w:val="32"/>
          <w:szCs w:val="32"/>
        </w:rPr>
        <w:t xml:space="preserve"> </w:t>
      </w:r>
      <w:r w:rsidRPr="271B1DEA" w:rsidR="5CA352E8">
        <w:rPr>
          <w:b w:val="1"/>
          <w:bCs w:val="1"/>
          <w:sz w:val="32"/>
          <w:szCs w:val="32"/>
        </w:rPr>
        <w:t>members will be inspired from you and put same efforts.</w:t>
      </w:r>
    </w:p>
    <w:p w:rsidR="5CA352E8" w:rsidP="271B1DEA" w:rsidRDefault="5CA352E8" w14:paraId="7D984558" w14:textId="6C8C3941">
      <w:pPr>
        <w:pStyle w:val="ListParagraph"/>
        <w:numPr>
          <w:ilvl w:val="0"/>
          <w:numId w:val="11"/>
        </w:numPr>
        <w:rPr>
          <w:b w:val="1"/>
          <w:bCs w:val="1"/>
          <w:sz w:val="32"/>
          <w:szCs w:val="32"/>
        </w:rPr>
      </w:pPr>
      <w:r w:rsidRPr="271B1DEA" w:rsidR="5CA352E8">
        <w:rPr>
          <w:b w:val="1"/>
          <w:bCs w:val="1"/>
          <w:sz w:val="32"/>
          <w:szCs w:val="32"/>
        </w:rPr>
        <w:t>Sports Club Management App:</w:t>
      </w:r>
    </w:p>
    <w:p w:rsidR="5CA352E8" w:rsidP="271B1DEA" w:rsidRDefault="5CA352E8" w14:paraId="62E402E0" w14:textId="67395620">
      <w:pPr>
        <w:pStyle w:val="Normal"/>
        <w:ind w:left="0"/>
        <w:rPr>
          <w:b w:val="1"/>
          <w:bCs w:val="1"/>
          <w:sz w:val="32"/>
          <w:szCs w:val="32"/>
        </w:rPr>
      </w:pPr>
      <w:r w:rsidRPr="271B1DEA" w:rsidR="5CA352E8">
        <w:rPr>
          <w:b w:val="1"/>
          <w:bCs w:val="1"/>
          <w:sz w:val="32"/>
          <w:szCs w:val="32"/>
        </w:rPr>
        <w:t>Sports Club Management App are essential tool in modern strategic planning. Through the apps streamline eve</w:t>
      </w:r>
      <w:r w:rsidRPr="271B1DEA" w:rsidR="372579C0">
        <w:rPr>
          <w:b w:val="1"/>
          <w:bCs w:val="1"/>
          <w:sz w:val="32"/>
          <w:szCs w:val="32"/>
        </w:rPr>
        <w:t>nt scheduling, offers automatic reminders, and allow fo</w:t>
      </w:r>
      <w:r w:rsidRPr="271B1DEA" w:rsidR="47358163">
        <w:rPr>
          <w:b w:val="1"/>
          <w:bCs w:val="1"/>
          <w:sz w:val="32"/>
          <w:szCs w:val="32"/>
        </w:rPr>
        <w:t xml:space="preserve">r effective tracking. Use technology to make things much more </w:t>
      </w:r>
      <w:r w:rsidRPr="271B1DEA" w:rsidR="47358163">
        <w:rPr>
          <w:b w:val="1"/>
          <w:bCs w:val="1"/>
          <w:sz w:val="32"/>
          <w:szCs w:val="32"/>
        </w:rPr>
        <w:t>easier</w:t>
      </w:r>
      <w:r w:rsidRPr="271B1DEA" w:rsidR="519AB345">
        <w:rPr>
          <w:b w:val="1"/>
          <w:bCs w:val="1"/>
          <w:sz w:val="32"/>
          <w:szCs w:val="32"/>
        </w:rPr>
        <w:t xml:space="preserve"> </w:t>
      </w:r>
      <w:r w:rsidRPr="271B1DEA" w:rsidR="0252EB5E">
        <w:rPr>
          <w:b w:val="1"/>
          <w:bCs w:val="1"/>
          <w:sz w:val="32"/>
          <w:szCs w:val="32"/>
        </w:rPr>
        <w:t xml:space="preserve"> </w:t>
      </w:r>
      <w:r w:rsidRPr="271B1DEA" w:rsidR="437FB6D5">
        <w:rPr>
          <w:b w:val="1"/>
          <w:bCs w:val="1"/>
          <w:sz w:val="32"/>
          <w:szCs w:val="32"/>
        </w:rPr>
        <w:t>and</w:t>
      </w:r>
      <w:r w:rsidRPr="271B1DEA" w:rsidR="437FB6D5">
        <w:rPr>
          <w:b w:val="1"/>
          <w:bCs w:val="1"/>
          <w:sz w:val="32"/>
          <w:szCs w:val="32"/>
        </w:rPr>
        <w:t xml:space="preserve"> keep yopur strategy at your fingertips. It should involve </w:t>
      </w:r>
      <w:r w:rsidRPr="271B1DEA" w:rsidR="437FB6D5">
        <w:rPr>
          <w:b w:val="1"/>
          <w:bCs w:val="1"/>
          <w:sz w:val="32"/>
          <w:szCs w:val="32"/>
        </w:rPr>
        <w:t>short</w:t>
      </w:r>
      <w:r w:rsidRPr="271B1DEA" w:rsidR="7BA4BEC7">
        <w:rPr>
          <w:b w:val="1"/>
          <w:bCs w:val="1"/>
          <w:sz w:val="32"/>
          <w:szCs w:val="32"/>
        </w:rPr>
        <w:t xml:space="preserve"> and long term</w:t>
      </w:r>
      <w:r w:rsidRPr="271B1DEA" w:rsidR="7BA4BEC7">
        <w:rPr>
          <w:b w:val="1"/>
          <w:bCs w:val="1"/>
          <w:sz w:val="32"/>
          <w:szCs w:val="32"/>
        </w:rPr>
        <w:t xml:space="preserve"> club </w:t>
      </w:r>
      <w:r w:rsidRPr="271B1DEA" w:rsidR="7BA4BEC7">
        <w:rPr>
          <w:b w:val="1"/>
          <w:bCs w:val="1"/>
          <w:sz w:val="32"/>
          <w:szCs w:val="32"/>
        </w:rPr>
        <w:t>goals .</w:t>
      </w:r>
    </w:p>
    <w:p w:rsidR="7BA4BEC7" w:rsidP="271B1DEA" w:rsidRDefault="7BA4BEC7" w14:paraId="4990F48C" w14:textId="6040A1BF">
      <w:pPr>
        <w:pStyle w:val="ListParagraph"/>
        <w:numPr>
          <w:ilvl w:val="0"/>
          <w:numId w:val="14"/>
        </w:numPr>
        <w:rPr>
          <w:b w:val="1"/>
          <w:bCs w:val="1"/>
          <w:sz w:val="32"/>
          <w:szCs w:val="32"/>
        </w:rPr>
      </w:pPr>
      <w:r w:rsidRPr="271B1DEA" w:rsidR="7BA4BEC7">
        <w:rPr>
          <w:b w:val="1"/>
          <w:bCs w:val="1"/>
          <w:sz w:val="32"/>
          <w:szCs w:val="32"/>
        </w:rPr>
        <w:t>BENEFITS TO THE USERS:</w:t>
      </w:r>
    </w:p>
    <w:p w:rsidR="7BA4BEC7" w:rsidP="271B1DEA" w:rsidRDefault="7BA4BEC7" w14:paraId="6C312912" w14:textId="26B0D4B6">
      <w:pPr>
        <w:pStyle w:val="ListParagraph"/>
        <w:numPr>
          <w:ilvl w:val="0"/>
          <w:numId w:val="10"/>
        </w:numPr>
        <w:rPr>
          <w:b w:val="1"/>
          <w:bCs w:val="1"/>
          <w:sz w:val="32"/>
          <w:szCs w:val="32"/>
        </w:rPr>
      </w:pPr>
      <w:r w:rsidRPr="271B1DEA" w:rsidR="7BA4BEC7">
        <w:rPr>
          <w:b w:val="1"/>
          <w:bCs w:val="1"/>
          <w:sz w:val="32"/>
          <w:szCs w:val="32"/>
        </w:rPr>
        <w:t>Advantages</w:t>
      </w:r>
      <w:r w:rsidRPr="271B1DEA" w:rsidR="7BA4BEC7">
        <w:rPr>
          <w:b w:val="1"/>
          <w:bCs w:val="1"/>
          <w:sz w:val="32"/>
          <w:szCs w:val="32"/>
        </w:rPr>
        <w:t xml:space="preserve"> of using different stakeholders:</w:t>
      </w:r>
    </w:p>
    <w:p w:rsidR="6AD39384" w:rsidP="271B1DEA" w:rsidRDefault="6AD39384" w14:paraId="052F3218" w14:textId="2DDFECA4">
      <w:pPr>
        <w:pStyle w:val="Normal"/>
        <w:ind w:left="0"/>
        <w:rPr>
          <w:b w:val="1"/>
          <w:bCs w:val="1"/>
          <w:sz w:val="32"/>
          <w:szCs w:val="32"/>
        </w:rPr>
      </w:pPr>
      <w:r w:rsidRPr="271B1DEA" w:rsidR="6AD39384">
        <w:rPr>
          <w:b w:val="1"/>
          <w:bCs w:val="1"/>
          <w:sz w:val="32"/>
          <w:szCs w:val="32"/>
        </w:rPr>
        <w:t>A stakeholder in sport is an individual organization whose attitudes and actions influence the success of a sports</w:t>
      </w:r>
      <w:r w:rsidRPr="271B1DEA" w:rsidR="71D3A608">
        <w:rPr>
          <w:b w:val="1"/>
          <w:bCs w:val="1"/>
          <w:sz w:val="32"/>
          <w:szCs w:val="32"/>
        </w:rPr>
        <w:t xml:space="preserve"> </w:t>
      </w:r>
      <w:r w:rsidRPr="271B1DEA" w:rsidR="71D3A608">
        <w:rPr>
          <w:b w:val="1"/>
          <w:bCs w:val="1"/>
          <w:sz w:val="32"/>
          <w:szCs w:val="32"/>
        </w:rPr>
        <w:t>team ,</w:t>
      </w:r>
      <w:r w:rsidRPr="271B1DEA" w:rsidR="71D3A608">
        <w:rPr>
          <w:b w:val="1"/>
          <w:bCs w:val="1"/>
          <w:sz w:val="32"/>
          <w:szCs w:val="32"/>
        </w:rPr>
        <w:t xml:space="preserve"> </w:t>
      </w:r>
      <w:r w:rsidRPr="271B1DEA" w:rsidR="71D3A608">
        <w:rPr>
          <w:b w:val="1"/>
          <w:bCs w:val="1"/>
          <w:sz w:val="32"/>
          <w:szCs w:val="32"/>
        </w:rPr>
        <w:t>participants</w:t>
      </w:r>
      <w:r w:rsidRPr="271B1DEA" w:rsidR="71D3A608">
        <w:rPr>
          <w:b w:val="1"/>
          <w:bCs w:val="1"/>
          <w:sz w:val="32"/>
          <w:szCs w:val="32"/>
        </w:rPr>
        <w:t xml:space="preserve"> or whole club. Participants are the fundamental</w:t>
      </w:r>
      <w:r w:rsidRPr="271B1DEA" w:rsidR="52A831C6">
        <w:rPr>
          <w:b w:val="1"/>
          <w:bCs w:val="1"/>
          <w:sz w:val="32"/>
          <w:szCs w:val="32"/>
        </w:rPr>
        <w:t xml:space="preserve">s stakeholders in sports. </w:t>
      </w:r>
      <w:r w:rsidRPr="271B1DEA" w:rsidR="5D653413">
        <w:rPr>
          <w:b w:val="1"/>
          <w:bCs w:val="1"/>
          <w:sz w:val="32"/>
          <w:szCs w:val="32"/>
        </w:rPr>
        <w:t xml:space="preserve">Stakeholder can increase the </w:t>
      </w:r>
      <w:r w:rsidRPr="271B1DEA" w:rsidR="5D653413">
        <w:rPr>
          <w:b w:val="1"/>
          <w:bCs w:val="1"/>
          <w:sz w:val="32"/>
          <w:szCs w:val="32"/>
        </w:rPr>
        <w:t>tranparency</w:t>
      </w:r>
      <w:r w:rsidRPr="271B1DEA" w:rsidR="5D653413">
        <w:rPr>
          <w:b w:val="1"/>
          <w:bCs w:val="1"/>
          <w:sz w:val="32"/>
          <w:szCs w:val="32"/>
        </w:rPr>
        <w:t xml:space="preserve"> between organization and </w:t>
      </w:r>
      <w:r w:rsidRPr="271B1DEA" w:rsidR="5D653413">
        <w:rPr>
          <w:b w:val="1"/>
          <w:bCs w:val="1"/>
          <w:sz w:val="32"/>
          <w:szCs w:val="32"/>
        </w:rPr>
        <w:t xml:space="preserve">public </w:t>
      </w:r>
      <w:r w:rsidRPr="271B1DEA" w:rsidR="0B4C53B5">
        <w:rPr>
          <w:b w:val="1"/>
          <w:bCs w:val="1"/>
          <w:sz w:val="32"/>
          <w:szCs w:val="32"/>
        </w:rPr>
        <w:t>.</w:t>
      </w:r>
      <w:r w:rsidRPr="271B1DEA" w:rsidR="0B4C53B5">
        <w:rPr>
          <w:b w:val="1"/>
          <w:bCs w:val="1"/>
          <w:sz w:val="32"/>
          <w:szCs w:val="32"/>
        </w:rPr>
        <w:t xml:space="preserve"> It plays vital role in success and </w:t>
      </w:r>
      <w:r w:rsidRPr="271B1DEA" w:rsidR="0B4C53B5">
        <w:rPr>
          <w:b w:val="1"/>
          <w:bCs w:val="1"/>
          <w:sz w:val="32"/>
          <w:szCs w:val="32"/>
        </w:rPr>
        <w:t>failure .</w:t>
      </w:r>
      <w:r w:rsidRPr="271B1DEA" w:rsidR="0B4C53B5">
        <w:rPr>
          <w:b w:val="1"/>
          <w:bCs w:val="1"/>
          <w:sz w:val="32"/>
          <w:szCs w:val="32"/>
        </w:rPr>
        <w:t xml:space="preserve"> There are </w:t>
      </w:r>
      <w:r w:rsidRPr="271B1DEA" w:rsidR="2D6BC84E">
        <w:rPr>
          <w:b w:val="1"/>
          <w:bCs w:val="1"/>
          <w:sz w:val="32"/>
          <w:szCs w:val="32"/>
        </w:rPr>
        <w:t>numerous</w:t>
      </w:r>
      <w:r w:rsidRPr="271B1DEA" w:rsidR="2D6BC84E">
        <w:rPr>
          <w:b w:val="1"/>
          <w:bCs w:val="1"/>
          <w:sz w:val="32"/>
          <w:szCs w:val="32"/>
        </w:rPr>
        <w:t xml:space="preserve"> stakeholders may include such as players, </w:t>
      </w:r>
      <w:r w:rsidRPr="271B1DEA" w:rsidR="2D6BC84E">
        <w:rPr>
          <w:b w:val="1"/>
          <w:bCs w:val="1"/>
          <w:sz w:val="32"/>
          <w:szCs w:val="32"/>
        </w:rPr>
        <w:t>participants ,</w:t>
      </w:r>
      <w:r w:rsidRPr="271B1DEA" w:rsidR="2D6BC84E">
        <w:rPr>
          <w:b w:val="1"/>
          <w:bCs w:val="1"/>
          <w:sz w:val="32"/>
          <w:szCs w:val="32"/>
        </w:rPr>
        <w:t xml:space="preserve"> staff, volunteers, co</w:t>
      </w:r>
      <w:r w:rsidRPr="271B1DEA" w:rsidR="795440FE">
        <w:rPr>
          <w:b w:val="1"/>
          <w:bCs w:val="1"/>
          <w:sz w:val="32"/>
          <w:szCs w:val="32"/>
        </w:rPr>
        <w:t xml:space="preserve">mmercial partners, members son on. </w:t>
      </w:r>
      <w:r w:rsidRPr="271B1DEA" w:rsidR="626FD4DE">
        <w:rPr>
          <w:b w:val="1"/>
          <w:bCs w:val="1"/>
          <w:sz w:val="32"/>
          <w:szCs w:val="32"/>
        </w:rPr>
        <w:t xml:space="preserve">Here main stakeholder may be </w:t>
      </w:r>
      <w:r w:rsidRPr="271B1DEA" w:rsidR="626FD4DE">
        <w:rPr>
          <w:b w:val="1"/>
          <w:bCs w:val="1"/>
          <w:sz w:val="32"/>
          <w:szCs w:val="32"/>
        </w:rPr>
        <w:t>consider</w:t>
      </w:r>
      <w:r w:rsidRPr="271B1DEA" w:rsidR="626FD4DE">
        <w:rPr>
          <w:b w:val="1"/>
          <w:bCs w:val="1"/>
          <w:sz w:val="32"/>
          <w:szCs w:val="32"/>
        </w:rPr>
        <w:t xml:space="preserve"> to players </w:t>
      </w:r>
      <w:r w:rsidRPr="271B1DEA" w:rsidR="626FD4DE">
        <w:rPr>
          <w:b w:val="1"/>
          <w:bCs w:val="1"/>
          <w:sz w:val="32"/>
          <w:szCs w:val="32"/>
        </w:rPr>
        <w:t>beacause</w:t>
      </w:r>
      <w:r w:rsidRPr="271B1DEA" w:rsidR="626FD4DE">
        <w:rPr>
          <w:b w:val="1"/>
          <w:bCs w:val="1"/>
          <w:sz w:val="32"/>
          <w:szCs w:val="32"/>
        </w:rPr>
        <w:t xml:space="preserve"> if player joins and give </w:t>
      </w:r>
      <w:r w:rsidRPr="271B1DEA" w:rsidR="626FD4DE">
        <w:rPr>
          <w:b w:val="1"/>
          <w:bCs w:val="1"/>
          <w:sz w:val="32"/>
          <w:szCs w:val="32"/>
        </w:rPr>
        <w:t>good feedback</w:t>
      </w:r>
      <w:r w:rsidRPr="271B1DEA" w:rsidR="626FD4DE">
        <w:rPr>
          <w:b w:val="1"/>
          <w:bCs w:val="1"/>
          <w:sz w:val="32"/>
          <w:szCs w:val="32"/>
        </w:rPr>
        <w:t xml:space="preserve"> as well give their best in his gam</w:t>
      </w:r>
      <w:r w:rsidRPr="271B1DEA" w:rsidR="5ABBF1EC">
        <w:rPr>
          <w:b w:val="1"/>
          <w:bCs w:val="1"/>
          <w:sz w:val="32"/>
          <w:szCs w:val="32"/>
        </w:rPr>
        <w:t xml:space="preserve">es so </w:t>
      </w:r>
      <w:r w:rsidRPr="271B1DEA" w:rsidR="5ABBF1EC">
        <w:rPr>
          <w:b w:val="1"/>
          <w:bCs w:val="1"/>
          <w:sz w:val="32"/>
          <w:szCs w:val="32"/>
        </w:rPr>
        <w:t>it  may</w:t>
      </w:r>
      <w:r w:rsidRPr="271B1DEA" w:rsidR="5ABBF1EC">
        <w:rPr>
          <w:b w:val="1"/>
          <w:bCs w:val="1"/>
          <w:sz w:val="32"/>
          <w:szCs w:val="32"/>
        </w:rPr>
        <w:t xml:space="preserve"> be </w:t>
      </w:r>
      <w:r w:rsidRPr="271B1DEA" w:rsidR="5ABBF1EC">
        <w:rPr>
          <w:b w:val="1"/>
          <w:bCs w:val="1"/>
          <w:sz w:val="32"/>
          <w:szCs w:val="32"/>
        </w:rPr>
        <w:t>make</w:t>
      </w:r>
      <w:r w:rsidRPr="271B1DEA" w:rsidR="5ABBF1EC">
        <w:rPr>
          <w:b w:val="1"/>
          <w:bCs w:val="1"/>
          <w:sz w:val="32"/>
          <w:szCs w:val="32"/>
        </w:rPr>
        <w:t xml:space="preserve"> club much more </w:t>
      </w:r>
      <w:r w:rsidRPr="271B1DEA" w:rsidR="5ABBF1EC">
        <w:rPr>
          <w:b w:val="1"/>
          <w:bCs w:val="1"/>
          <w:sz w:val="32"/>
          <w:szCs w:val="32"/>
        </w:rPr>
        <w:t>successfull</w:t>
      </w:r>
      <w:r w:rsidRPr="271B1DEA" w:rsidR="5ABBF1EC">
        <w:rPr>
          <w:b w:val="1"/>
          <w:bCs w:val="1"/>
          <w:sz w:val="32"/>
          <w:szCs w:val="32"/>
        </w:rPr>
        <w:t xml:space="preserve"> and famous.</w:t>
      </w:r>
    </w:p>
    <w:p w:rsidR="5ABBF1EC" w:rsidP="271B1DEA" w:rsidRDefault="5ABBF1EC" w14:paraId="7B7DCADA" w14:textId="5F9A95FE">
      <w:pPr>
        <w:pStyle w:val="ListParagraph"/>
        <w:numPr>
          <w:ilvl w:val="0"/>
          <w:numId w:val="9"/>
        </w:numPr>
        <w:rPr>
          <w:b w:val="1"/>
          <w:bCs w:val="1"/>
          <w:sz w:val="32"/>
          <w:szCs w:val="32"/>
        </w:rPr>
      </w:pPr>
      <w:r w:rsidRPr="271B1DEA" w:rsidR="5ABBF1EC">
        <w:rPr>
          <w:b w:val="1"/>
          <w:bCs w:val="1"/>
          <w:sz w:val="32"/>
          <w:szCs w:val="32"/>
        </w:rPr>
        <w:t xml:space="preserve">IMPROVED </w:t>
      </w:r>
      <w:r w:rsidRPr="271B1DEA" w:rsidR="5ABBF1EC">
        <w:rPr>
          <w:b w:val="1"/>
          <w:bCs w:val="1"/>
          <w:sz w:val="32"/>
          <w:szCs w:val="32"/>
        </w:rPr>
        <w:t>EFFICIENCY ,</w:t>
      </w:r>
      <w:r w:rsidRPr="271B1DEA" w:rsidR="5ABBF1EC">
        <w:rPr>
          <w:b w:val="1"/>
          <w:bCs w:val="1"/>
          <w:sz w:val="32"/>
          <w:szCs w:val="32"/>
        </w:rPr>
        <w:t xml:space="preserve"> COMMUNICATION AND MANAGEMENT:</w:t>
      </w:r>
    </w:p>
    <w:p w:rsidR="0A20787E" w:rsidP="271B1DEA" w:rsidRDefault="0A20787E" w14:paraId="37B7AAE0" w14:textId="15C530B8">
      <w:pPr>
        <w:pStyle w:val="Normal"/>
        <w:ind w:left="0"/>
        <w:rPr>
          <w:b w:val="1"/>
          <w:bCs w:val="1"/>
          <w:sz w:val="32"/>
          <w:szCs w:val="32"/>
        </w:rPr>
      </w:pPr>
      <w:r w:rsidRPr="271B1DEA" w:rsidR="0A20787E">
        <w:rPr>
          <w:b w:val="1"/>
          <w:bCs w:val="1"/>
          <w:sz w:val="32"/>
          <w:szCs w:val="32"/>
        </w:rPr>
        <w:t xml:space="preserve">First of </w:t>
      </w:r>
      <w:r w:rsidRPr="271B1DEA" w:rsidR="0A20787E">
        <w:rPr>
          <w:b w:val="1"/>
          <w:bCs w:val="1"/>
          <w:sz w:val="32"/>
          <w:szCs w:val="32"/>
        </w:rPr>
        <w:t>all</w:t>
      </w:r>
      <w:r w:rsidRPr="271B1DEA" w:rsidR="0A20787E">
        <w:rPr>
          <w:b w:val="1"/>
          <w:bCs w:val="1"/>
          <w:sz w:val="32"/>
          <w:szCs w:val="32"/>
        </w:rPr>
        <w:t xml:space="preserve"> the club volunteers </w:t>
      </w:r>
      <w:r w:rsidRPr="271B1DEA" w:rsidR="0A20787E">
        <w:rPr>
          <w:b w:val="1"/>
          <w:bCs w:val="1"/>
          <w:sz w:val="32"/>
          <w:szCs w:val="32"/>
        </w:rPr>
        <w:t>is</w:t>
      </w:r>
      <w:r w:rsidRPr="271B1DEA" w:rsidR="0A20787E">
        <w:rPr>
          <w:b w:val="1"/>
          <w:bCs w:val="1"/>
          <w:sz w:val="32"/>
          <w:szCs w:val="32"/>
        </w:rPr>
        <w:t xml:space="preserve"> one of the most underappreciated roles in most social </w:t>
      </w:r>
      <w:r w:rsidRPr="271B1DEA" w:rsidR="0A20787E">
        <w:rPr>
          <w:b w:val="1"/>
          <w:bCs w:val="1"/>
          <w:sz w:val="32"/>
          <w:szCs w:val="32"/>
        </w:rPr>
        <w:t>spheres .</w:t>
      </w:r>
      <w:r w:rsidRPr="271B1DEA" w:rsidR="0A20787E">
        <w:rPr>
          <w:b w:val="1"/>
          <w:bCs w:val="1"/>
          <w:sz w:val="32"/>
          <w:szCs w:val="32"/>
        </w:rPr>
        <w:t xml:space="preserve"> </w:t>
      </w:r>
      <w:r w:rsidRPr="271B1DEA" w:rsidR="647005F5">
        <w:rPr>
          <w:b w:val="1"/>
          <w:bCs w:val="1"/>
          <w:sz w:val="32"/>
          <w:szCs w:val="32"/>
        </w:rPr>
        <w:t xml:space="preserve">But good </w:t>
      </w:r>
      <w:r w:rsidRPr="271B1DEA" w:rsidR="647005F5">
        <w:rPr>
          <w:b w:val="1"/>
          <w:bCs w:val="1"/>
          <w:sz w:val="32"/>
          <w:szCs w:val="32"/>
        </w:rPr>
        <w:t>staff ,</w:t>
      </w:r>
      <w:r w:rsidRPr="271B1DEA" w:rsidR="647005F5">
        <w:rPr>
          <w:b w:val="1"/>
          <w:bCs w:val="1"/>
          <w:sz w:val="32"/>
          <w:szCs w:val="32"/>
        </w:rPr>
        <w:t xml:space="preserve"> members make the club more </w:t>
      </w:r>
      <w:r w:rsidRPr="271B1DEA" w:rsidR="647005F5">
        <w:rPr>
          <w:b w:val="1"/>
          <w:bCs w:val="1"/>
          <w:sz w:val="32"/>
          <w:szCs w:val="32"/>
        </w:rPr>
        <w:t>successfull</w:t>
      </w:r>
      <w:r w:rsidRPr="271B1DEA" w:rsidR="647005F5">
        <w:rPr>
          <w:b w:val="1"/>
          <w:bCs w:val="1"/>
          <w:sz w:val="32"/>
          <w:szCs w:val="32"/>
        </w:rPr>
        <w:t xml:space="preserve"> and </w:t>
      </w:r>
      <w:r w:rsidRPr="271B1DEA" w:rsidR="647005F5">
        <w:rPr>
          <w:b w:val="1"/>
          <w:bCs w:val="1"/>
          <w:sz w:val="32"/>
          <w:szCs w:val="32"/>
        </w:rPr>
        <w:t>famous .</w:t>
      </w:r>
      <w:r w:rsidRPr="271B1DEA" w:rsidR="647005F5">
        <w:rPr>
          <w:b w:val="1"/>
          <w:bCs w:val="1"/>
          <w:sz w:val="32"/>
          <w:szCs w:val="32"/>
        </w:rPr>
        <w:t xml:space="preserve"> Volunteers should get some recogni</w:t>
      </w:r>
      <w:r w:rsidRPr="271B1DEA" w:rsidR="5B21DF48">
        <w:rPr>
          <w:b w:val="1"/>
          <w:bCs w:val="1"/>
          <w:sz w:val="32"/>
          <w:szCs w:val="32"/>
        </w:rPr>
        <w:t xml:space="preserve">tion and awards for their efforts so they may give their best to do something big. VOLUNTEERS OF THE YEAR award should be introduced so others may be </w:t>
      </w:r>
      <w:r w:rsidRPr="271B1DEA" w:rsidR="7CDF1A91">
        <w:rPr>
          <w:b w:val="1"/>
          <w:bCs w:val="1"/>
          <w:sz w:val="32"/>
          <w:szCs w:val="32"/>
        </w:rPr>
        <w:t xml:space="preserve">inspired </w:t>
      </w:r>
      <w:r w:rsidRPr="271B1DEA" w:rsidR="7CDF1A91">
        <w:rPr>
          <w:b w:val="1"/>
          <w:bCs w:val="1"/>
          <w:sz w:val="32"/>
          <w:szCs w:val="32"/>
        </w:rPr>
        <w:t>too .</w:t>
      </w:r>
      <w:r w:rsidRPr="271B1DEA" w:rsidR="7CDF1A91">
        <w:rPr>
          <w:b w:val="1"/>
          <w:bCs w:val="1"/>
          <w:sz w:val="32"/>
          <w:szCs w:val="32"/>
        </w:rPr>
        <w:t xml:space="preserve"> </w:t>
      </w:r>
    </w:p>
    <w:p w:rsidR="7CDF1A91" w:rsidP="271B1DEA" w:rsidRDefault="7CDF1A91" w14:paraId="5D77BE5D" w14:textId="7D32FEF0">
      <w:pPr>
        <w:pStyle w:val="Normal"/>
        <w:ind w:left="0"/>
        <w:rPr>
          <w:b w:val="1"/>
          <w:bCs w:val="1"/>
          <w:sz w:val="32"/>
          <w:szCs w:val="32"/>
        </w:rPr>
      </w:pPr>
      <w:r w:rsidRPr="271B1DEA" w:rsidR="7CDF1A91">
        <w:rPr>
          <w:b w:val="1"/>
          <w:bCs w:val="1"/>
          <w:sz w:val="32"/>
          <w:szCs w:val="32"/>
        </w:rPr>
        <w:t>DO SOMETHING DIFFERENT to make your club more intersted and provide facilities to staff m</w:t>
      </w:r>
      <w:r w:rsidRPr="271B1DEA" w:rsidR="2AEF9935">
        <w:rPr>
          <w:b w:val="1"/>
          <w:bCs w:val="1"/>
          <w:sz w:val="32"/>
          <w:szCs w:val="32"/>
        </w:rPr>
        <w:t xml:space="preserve">embers and players </w:t>
      </w:r>
      <w:r w:rsidRPr="271B1DEA" w:rsidR="2AEF9935">
        <w:rPr>
          <w:b w:val="1"/>
          <w:bCs w:val="1"/>
          <w:sz w:val="32"/>
          <w:szCs w:val="32"/>
        </w:rPr>
        <w:t>also .</w:t>
      </w:r>
      <w:r w:rsidRPr="271B1DEA" w:rsidR="2AEF9935">
        <w:rPr>
          <w:b w:val="1"/>
          <w:bCs w:val="1"/>
          <w:sz w:val="32"/>
          <w:szCs w:val="32"/>
        </w:rPr>
        <w:t xml:space="preserve"> Ensure that full security is providing also so nobody can worry about it especially parents they feel </w:t>
      </w:r>
      <w:r w:rsidRPr="271B1DEA" w:rsidR="2AEF9935">
        <w:rPr>
          <w:b w:val="1"/>
          <w:bCs w:val="1"/>
          <w:sz w:val="32"/>
          <w:szCs w:val="32"/>
        </w:rPr>
        <w:t>satisfy ,</w:t>
      </w:r>
      <w:r w:rsidRPr="271B1DEA" w:rsidR="2AEF9935">
        <w:rPr>
          <w:b w:val="1"/>
          <w:bCs w:val="1"/>
          <w:sz w:val="32"/>
          <w:szCs w:val="32"/>
        </w:rPr>
        <w:t xml:space="preserve"> </w:t>
      </w:r>
      <w:r w:rsidRPr="271B1DEA" w:rsidR="71D1094F">
        <w:rPr>
          <w:b w:val="1"/>
          <w:bCs w:val="1"/>
          <w:sz w:val="32"/>
          <w:szCs w:val="32"/>
        </w:rPr>
        <w:t>asking memberts to give feedback so they may know about their drawbacks and t</w:t>
      </w:r>
      <w:r w:rsidRPr="271B1DEA" w:rsidR="1DC52499">
        <w:rPr>
          <w:b w:val="1"/>
          <w:bCs w:val="1"/>
          <w:sz w:val="32"/>
          <w:szCs w:val="32"/>
        </w:rPr>
        <w:t>h</w:t>
      </w:r>
      <w:r w:rsidRPr="271B1DEA" w:rsidR="71D1094F">
        <w:rPr>
          <w:b w:val="1"/>
          <w:bCs w:val="1"/>
          <w:sz w:val="32"/>
          <w:szCs w:val="32"/>
        </w:rPr>
        <w:t>eir good things also</w:t>
      </w:r>
      <w:r w:rsidRPr="271B1DEA" w:rsidR="5F8CD947">
        <w:rPr>
          <w:b w:val="1"/>
          <w:bCs w:val="1"/>
          <w:sz w:val="32"/>
          <w:szCs w:val="32"/>
        </w:rPr>
        <w:t xml:space="preserve">, gather information about better decision making and conducting </w:t>
      </w:r>
      <w:r w:rsidRPr="271B1DEA" w:rsidR="5F8CD947">
        <w:rPr>
          <w:b w:val="1"/>
          <w:bCs w:val="1"/>
          <w:sz w:val="32"/>
          <w:szCs w:val="32"/>
        </w:rPr>
        <w:t>saminars</w:t>
      </w:r>
      <w:r w:rsidRPr="271B1DEA" w:rsidR="5F8CD947">
        <w:rPr>
          <w:b w:val="1"/>
          <w:bCs w:val="1"/>
          <w:sz w:val="32"/>
          <w:szCs w:val="32"/>
        </w:rPr>
        <w:t xml:space="preserve"> </w:t>
      </w:r>
      <w:r w:rsidRPr="271B1DEA" w:rsidR="449D22F4">
        <w:rPr>
          <w:b w:val="1"/>
          <w:bCs w:val="1"/>
          <w:sz w:val="32"/>
          <w:szCs w:val="32"/>
        </w:rPr>
        <w:t>so on ......</w:t>
      </w:r>
    </w:p>
    <w:p w:rsidR="449D22F4" w:rsidP="271B1DEA" w:rsidRDefault="449D22F4" w14:paraId="0CD1459A" w14:textId="1C300F17">
      <w:pPr>
        <w:pStyle w:val="Normal"/>
        <w:ind w:left="0"/>
        <w:rPr>
          <w:b w:val="1"/>
          <w:bCs w:val="1"/>
          <w:sz w:val="32"/>
          <w:szCs w:val="32"/>
        </w:rPr>
      </w:pPr>
      <w:r w:rsidRPr="271B1DEA" w:rsidR="449D22F4">
        <w:rPr>
          <w:b w:val="1"/>
          <w:bCs w:val="1"/>
          <w:sz w:val="32"/>
          <w:szCs w:val="32"/>
        </w:rPr>
        <w:t>COMMUNICATION:</w:t>
      </w:r>
    </w:p>
    <w:p w:rsidR="449D22F4" w:rsidP="271B1DEA" w:rsidRDefault="449D22F4" w14:paraId="564FC14B" w14:textId="293EF4A6">
      <w:pPr>
        <w:pStyle w:val="Normal"/>
        <w:ind w:left="0"/>
        <w:rPr>
          <w:b w:val="1"/>
          <w:bCs w:val="1"/>
          <w:sz w:val="32"/>
          <w:szCs w:val="32"/>
        </w:rPr>
      </w:pPr>
      <w:r w:rsidRPr="271B1DEA" w:rsidR="449D22F4">
        <w:rPr>
          <w:b w:val="1"/>
          <w:bCs w:val="1"/>
          <w:sz w:val="32"/>
          <w:szCs w:val="32"/>
        </w:rPr>
        <w:t xml:space="preserve">This plays a significant role in every </w:t>
      </w:r>
      <w:r w:rsidRPr="271B1DEA" w:rsidR="449D22F4">
        <w:rPr>
          <w:b w:val="1"/>
          <w:bCs w:val="1"/>
          <w:sz w:val="32"/>
          <w:szCs w:val="32"/>
        </w:rPr>
        <w:t>field ,</w:t>
      </w:r>
      <w:r w:rsidRPr="271B1DEA" w:rsidR="449D22F4">
        <w:rPr>
          <w:b w:val="1"/>
          <w:bCs w:val="1"/>
          <w:sz w:val="32"/>
          <w:szCs w:val="32"/>
        </w:rPr>
        <w:t xml:space="preserve"> </w:t>
      </w:r>
      <w:r w:rsidRPr="271B1DEA" w:rsidR="449D22F4">
        <w:rPr>
          <w:b w:val="1"/>
          <w:bCs w:val="1"/>
          <w:sz w:val="32"/>
          <w:szCs w:val="32"/>
        </w:rPr>
        <w:t>bussiness</w:t>
      </w:r>
      <w:r w:rsidRPr="271B1DEA" w:rsidR="449D22F4">
        <w:rPr>
          <w:b w:val="1"/>
          <w:bCs w:val="1"/>
          <w:sz w:val="32"/>
          <w:szCs w:val="32"/>
        </w:rPr>
        <w:t xml:space="preserve"> even daily to daily life but here we talk about communication in sports club here it i</w:t>
      </w:r>
      <w:r w:rsidRPr="271B1DEA" w:rsidR="3012FA42">
        <w:rPr>
          <w:b w:val="1"/>
          <w:bCs w:val="1"/>
          <w:sz w:val="32"/>
          <w:szCs w:val="32"/>
        </w:rPr>
        <w:t xml:space="preserve">s the glue that holds a sports club together. Establish clear and open communication channels between club leaders and other </w:t>
      </w:r>
      <w:r w:rsidRPr="271B1DEA" w:rsidR="758C00DD">
        <w:rPr>
          <w:b w:val="1"/>
          <w:bCs w:val="1"/>
          <w:sz w:val="32"/>
          <w:szCs w:val="32"/>
        </w:rPr>
        <w:t xml:space="preserve">members. </w:t>
      </w:r>
      <w:r w:rsidRPr="271B1DEA" w:rsidR="758C00DD">
        <w:rPr>
          <w:b w:val="1"/>
          <w:bCs w:val="1"/>
          <w:sz w:val="32"/>
          <w:szCs w:val="32"/>
        </w:rPr>
        <w:t>It’s</w:t>
      </w:r>
      <w:r w:rsidRPr="271B1DEA" w:rsidR="758C00DD">
        <w:rPr>
          <w:b w:val="1"/>
          <w:bCs w:val="1"/>
          <w:sz w:val="32"/>
          <w:szCs w:val="32"/>
        </w:rPr>
        <w:t xml:space="preserve"> not </w:t>
      </w:r>
      <w:r w:rsidRPr="271B1DEA" w:rsidR="032E24D4">
        <w:rPr>
          <w:b w:val="1"/>
          <w:bCs w:val="1"/>
          <w:sz w:val="32"/>
          <w:szCs w:val="32"/>
        </w:rPr>
        <w:t>about</w:t>
      </w:r>
      <w:r w:rsidRPr="271B1DEA" w:rsidR="758C00DD">
        <w:rPr>
          <w:b w:val="1"/>
          <w:bCs w:val="1"/>
          <w:sz w:val="32"/>
          <w:szCs w:val="32"/>
        </w:rPr>
        <w:t xml:space="preserve"> conveying your message or sharing </w:t>
      </w:r>
      <w:r w:rsidRPr="271B1DEA" w:rsidR="230AF0B6">
        <w:rPr>
          <w:b w:val="1"/>
          <w:bCs w:val="1"/>
          <w:sz w:val="32"/>
          <w:szCs w:val="32"/>
        </w:rPr>
        <w:t>information</w:t>
      </w:r>
      <w:r w:rsidRPr="271B1DEA" w:rsidR="758C00DD">
        <w:rPr>
          <w:b w:val="1"/>
          <w:bCs w:val="1"/>
          <w:sz w:val="32"/>
          <w:szCs w:val="32"/>
        </w:rPr>
        <w:t xml:space="preserve"> </w:t>
      </w:r>
      <w:r w:rsidRPr="271B1DEA" w:rsidR="18F44D4B">
        <w:rPr>
          <w:b w:val="1"/>
          <w:bCs w:val="1"/>
          <w:sz w:val="32"/>
          <w:szCs w:val="32"/>
        </w:rPr>
        <w:t>it's</w:t>
      </w:r>
      <w:r w:rsidRPr="271B1DEA" w:rsidR="758C00DD">
        <w:rPr>
          <w:b w:val="1"/>
          <w:bCs w:val="1"/>
          <w:sz w:val="32"/>
          <w:szCs w:val="32"/>
        </w:rPr>
        <w:t xml:space="preserve"> all about the listening the opinions</w:t>
      </w:r>
      <w:r w:rsidRPr="271B1DEA" w:rsidR="4A7BA672">
        <w:rPr>
          <w:b w:val="1"/>
          <w:bCs w:val="1"/>
          <w:sz w:val="32"/>
          <w:szCs w:val="32"/>
        </w:rPr>
        <w:t xml:space="preserve"> and values and build an environment in which everyone can easily share their ideas and concer</w:t>
      </w:r>
      <w:r w:rsidRPr="271B1DEA" w:rsidR="06780C52">
        <w:rPr>
          <w:b w:val="1"/>
          <w:bCs w:val="1"/>
          <w:sz w:val="32"/>
          <w:szCs w:val="32"/>
        </w:rPr>
        <w:t xml:space="preserve">ns. Social </w:t>
      </w:r>
      <w:r w:rsidRPr="271B1DEA" w:rsidR="06780C52">
        <w:rPr>
          <w:b w:val="1"/>
          <w:bCs w:val="1"/>
          <w:sz w:val="32"/>
          <w:szCs w:val="32"/>
        </w:rPr>
        <w:t>media ,</w:t>
      </w:r>
      <w:r w:rsidRPr="271B1DEA" w:rsidR="06780C52">
        <w:rPr>
          <w:b w:val="1"/>
          <w:bCs w:val="1"/>
          <w:sz w:val="32"/>
          <w:szCs w:val="32"/>
        </w:rPr>
        <w:t xml:space="preserve"> online communication platforms, websites, links a</w:t>
      </w:r>
      <w:r w:rsidRPr="271B1DEA" w:rsidR="7752ECD4">
        <w:rPr>
          <w:b w:val="1"/>
          <w:bCs w:val="1"/>
          <w:sz w:val="32"/>
          <w:szCs w:val="32"/>
        </w:rPr>
        <w:t xml:space="preserve">re some ways to keep members in touch </w:t>
      </w:r>
      <w:r w:rsidRPr="271B1DEA" w:rsidR="7752ECD4">
        <w:rPr>
          <w:b w:val="1"/>
          <w:bCs w:val="1"/>
          <w:sz w:val="32"/>
          <w:szCs w:val="32"/>
        </w:rPr>
        <w:t>amd</w:t>
      </w:r>
      <w:r w:rsidRPr="271B1DEA" w:rsidR="7752ECD4">
        <w:rPr>
          <w:b w:val="1"/>
          <w:bCs w:val="1"/>
          <w:sz w:val="32"/>
          <w:szCs w:val="32"/>
        </w:rPr>
        <w:t xml:space="preserve"> keep communication alive .</w:t>
      </w:r>
    </w:p>
    <w:p w:rsidR="6D362651" w:rsidP="271B1DEA" w:rsidRDefault="6D362651" w14:paraId="71BA13CD" w14:textId="1A54099F">
      <w:pPr>
        <w:pStyle w:val="Normal"/>
        <w:ind w:left="0"/>
        <w:rPr>
          <w:b w:val="1"/>
          <w:bCs w:val="1"/>
          <w:sz w:val="32"/>
          <w:szCs w:val="32"/>
        </w:rPr>
      </w:pPr>
      <w:r w:rsidRPr="271B1DEA" w:rsidR="6D362651">
        <w:rPr>
          <w:b w:val="1"/>
          <w:bCs w:val="1"/>
          <w:sz w:val="32"/>
          <w:szCs w:val="32"/>
        </w:rPr>
        <w:t>EFFECTIVE FINANCIAL MANAGEMENT:</w:t>
      </w:r>
    </w:p>
    <w:p w:rsidR="6118F31A" w:rsidP="271B1DEA" w:rsidRDefault="6118F31A" w14:paraId="61472E61" w14:textId="1AB9D50F">
      <w:pPr>
        <w:pStyle w:val="Normal"/>
        <w:ind w:left="0"/>
        <w:rPr>
          <w:b w:val="1"/>
          <w:bCs w:val="1"/>
          <w:sz w:val="32"/>
          <w:szCs w:val="32"/>
        </w:rPr>
      </w:pPr>
      <w:r w:rsidRPr="271B1DEA" w:rsidR="6118F31A">
        <w:rPr>
          <w:b w:val="1"/>
          <w:bCs w:val="1"/>
          <w:sz w:val="32"/>
          <w:szCs w:val="32"/>
        </w:rPr>
        <w:t>I</w:t>
      </w:r>
      <w:r w:rsidRPr="271B1DEA" w:rsidR="6D362651">
        <w:rPr>
          <w:b w:val="1"/>
          <w:bCs w:val="1"/>
          <w:sz w:val="32"/>
          <w:szCs w:val="32"/>
        </w:rPr>
        <w:t>t</w:t>
      </w:r>
      <w:r w:rsidRPr="271B1DEA" w:rsidR="7752ECD4">
        <w:rPr>
          <w:b w:val="1"/>
          <w:bCs w:val="1"/>
          <w:sz w:val="32"/>
          <w:szCs w:val="32"/>
        </w:rPr>
        <w:t xml:space="preserve"> </w:t>
      </w:r>
      <w:r w:rsidRPr="271B1DEA" w:rsidR="6118F31A">
        <w:rPr>
          <w:b w:val="1"/>
          <w:bCs w:val="1"/>
          <w:sz w:val="32"/>
          <w:szCs w:val="32"/>
        </w:rPr>
        <w:t xml:space="preserve">is a critical environment for the management of sports </w:t>
      </w:r>
      <w:r w:rsidRPr="271B1DEA" w:rsidR="6118F31A">
        <w:rPr>
          <w:b w:val="1"/>
          <w:bCs w:val="1"/>
          <w:sz w:val="32"/>
          <w:szCs w:val="32"/>
        </w:rPr>
        <w:t>club ,</w:t>
      </w:r>
      <w:r w:rsidRPr="271B1DEA" w:rsidR="6118F31A">
        <w:rPr>
          <w:b w:val="1"/>
          <w:bCs w:val="1"/>
          <w:sz w:val="32"/>
          <w:szCs w:val="32"/>
        </w:rPr>
        <w:t xml:space="preserve"> it is essential to </w:t>
      </w:r>
      <w:r w:rsidRPr="271B1DEA" w:rsidR="6118F31A">
        <w:rPr>
          <w:b w:val="1"/>
          <w:bCs w:val="1"/>
          <w:sz w:val="32"/>
          <w:szCs w:val="32"/>
        </w:rPr>
        <w:t>establish</w:t>
      </w:r>
      <w:r w:rsidRPr="271B1DEA" w:rsidR="6118F31A">
        <w:rPr>
          <w:b w:val="1"/>
          <w:bCs w:val="1"/>
          <w:sz w:val="32"/>
          <w:szCs w:val="32"/>
        </w:rPr>
        <w:t xml:space="preserve"> a clear </w:t>
      </w:r>
      <w:r w:rsidRPr="271B1DEA" w:rsidR="6118F31A">
        <w:rPr>
          <w:b w:val="1"/>
          <w:bCs w:val="1"/>
          <w:sz w:val="32"/>
          <w:szCs w:val="32"/>
        </w:rPr>
        <w:t>an d</w:t>
      </w:r>
      <w:r w:rsidRPr="271B1DEA" w:rsidR="6118F31A">
        <w:rPr>
          <w:b w:val="1"/>
          <w:bCs w:val="1"/>
          <w:sz w:val="32"/>
          <w:szCs w:val="32"/>
        </w:rPr>
        <w:t xml:space="preserve"> realistic budget, ma</w:t>
      </w:r>
      <w:r w:rsidRPr="271B1DEA" w:rsidR="7E8BCA1B">
        <w:rPr>
          <w:b w:val="1"/>
          <w:bCs w:val="1"/>
          <w:sz w:val="32"/>
          <w:szCs w:val="32"/>
        </w:rPr>
        <w:t xml:space="preserve">nage income and other expenses responsibility </w:t>
      </w:r>
      <w:r w:rsidRPr="271B1DEA" w:rsidR="7E8BCA1B">
        <w:rPr>
          <w:b w:val="1"/>
          <w:bCs w:val="1"/>
          <w:sz w:val="32"/>
          <w:szCs w:val="32"/>
        </w:rPr>
        <w:t>and</w:t>
      </w:r>
      <w:r w:rsidRPr="271B1DEA" w:rsidR="6118F31A">
        <w:rPr>
          <w:b w:val="1"/>
          <w:bCs w:val="1"/>
          <w:sz w:val="32"/>
          <w:szCs w:val="32"/>
        </w:rPr>
        <w:t xml:space="preserve"> </w:t>
      </w:r>
      <w:r w:rsidRPr="271B1DEA" w:rsidR="28ADE391">
        <w:rPr>
          <w:b w:val="1"/>
          <w:bCs w:val="1"/>
          <w:sz w:val="32"/>
          <w:szCs w:val="32"/>
        </w:rPr>
        <w:t xml:space="preserve"> seek</w:t>
      </w:r>
      <w:r w:rsidRPr="271B1DEA" w:rsidR="28ADE391">
        <w:rPr>
          <w:b w:val="1"/>
          <w:bCs w:val="1"/>
          <w:sz w:val="32"/>
          <w:szCs w:val="32"/>
        </w:rPr>
        <w:t xml:space="preserve"> for </w:t>
      </w:r>
      <w:r w:rsidRPr="271B1DEA" w:rsidR="28ADE391">
        <w:rPr>
          <w:b w:val="1"/>
          <w:bCs w:val="1"/>
          <w:sz w:val="32"/>
          <w:szCs w:val="32"/>
        </w:rPr>
        <w:t>additional</w:t>
      </w:r>
      <w:r w:rsidRPr="271B1DEA" w:rsidR="28ADE391">
        <w:rPr>
          <w:b w:val="1"/>
          <w:bCs w:val="1"/>
          <w:sz w:val="32"/>
          <w:szCs w:val="32"/>
        </w:rPr>
        <w:t xml:space="preserve"> funding when </w:t>
      </w:r>
      <w:r w:rsidRPr="271B1DEA" w:rsidR="28ADE391">
        <w:rPr>
          <w:b w:val="1"/>
          <w:bCs w:val="1"/>
          <w:sz w:val="32"/>
          <w:szCs w:val="32"/>
        </w:rPr>
        <w:t xml:space="preserve">need </w:t>
      </w:r>
      <w:r w:rsidRPr="271B1DEA" w:rsidR="3452BE6A">
        <w:rPr>
          <w:b w:val="1"/>
          <w:bCs w:val="1"/>
          <w:sz w:val="32"/>
          <w:szCs w:val="32"/>
        </w:rPr>
        <w:t>.</w:t>
      </w:r>
      <w:r w:rsidRPr="271B1DEA" w:rsidR="3452BE6A">
        <w:rPr>
          <w:b w:val="1"/>
          <w:bCs w:val="1"/>
          <w:sz w:val="32"/>
          <w:szCs w:val="32"/>
        </w:rPr>
        <w:t xml:space="preserve"> The club need a bank </w:t>
      </w:r>
      <w:r w:rsidRPr="271B1DEA" w:rsidR="3452BE6A">
        <w:rPr>
          <w:b w:val="1"/>
          <w:bCs w:val="1"/>
          <w:sz w:val="32"/>
          <w:szCs w:val="32"/>
        </w:rPr>
        <w:t>account ,</w:t>
      </w:r>
      <w:r w:rsidRPr="271B1DEA" w:rsidR="3452BE6A">
        <w:rPr>
          <w:b w:val="1"/>
          <w:bCs w:val="1"/>
          <w:sz w:val="32"/>
          <w:szCs w:val="32"/>
        </w:rPr>
        <w:t xml:space="preserve"> a cashbook is a journal in which a</w:t>
      </w:r>
      <w:r w:rsidRPr="271B1DEA" w:rsidR="76511E02">
        <w:rPr>
          <w:b w:val="1"/>
          <w:bCs w:val="1"/>
          <w:sz w:val="32"/>
          <w:szCs w:val="32"/>
        </w:rPr>
        <w:t>ll the clunb’s receipts and payments are recorded. There will be receipt</w:t>
      </w:r>
      <w:r w:rsidRPr="271B1DEA" w:rsidR="112E855E">
        <w:rPr>
          <w:b w:val="1"/>
          <w:bCs w:val="1"/>
          <w:sz w:val="32"/>
          <w:szCs w:val="32"/>
        </w:rPr>
        <w:t xml:space="preserve">s but cashbooks </w:t>
      </w:r>
      <w:r w:rsidRPr="271B1DEA" w:rsidR="112E855E">
        <w:rPr>
          <w:b w:val="1"/>
          <w:bCs w:val="1"/>
          <w:sz w:val="32"/>
          <w:szCs w:val="32"/>
        </w:rPr>
        <w:t>records</w:t>
      </w:r>
      <w:r w:rsidRPr="271B1DEA" w:rsidR="112E855E">
        <w:rPr>
          <w:b w:val="1"/>
          <w:bCs w:val="1"/>
          <w:sz w:val="32"/>
          <w:szCs w:val="32"/>
        </w:rPr>
        <w:t xml:space="preserve"> the details of all </w:t>
      </w:r>
      <w:r w:rsidRPr="271B1DEA" w:rsidR="112E855E">
        <w:rPr>
          <w:b w:val="1"/>
          <w:bCs w:val="1"/>
          <w:sz w:val="32"/>
          <w:szCs w:val="32"/>
        </w:rPr>
        <w:t>transactions .</w:t>
      </w:r>
      <w:r w:rsidRPr="271B1DEA" w:rsidR="47248A47">
        <w:rPr>
          <w:b w:val="1"/>
          <w:bCs w:val="1"/>
          <w:sz w:val="32"/>
          <w:szCs w:val="32"/>
        </w:rPr>
        <w:t>The</w:t>
      </w:r>
      <w:r w:rsidRPr="271B1DEA" w:rsidR="47248A47">
        <w:rPr>
          <w:b w:val="1"/>
          <w:bCs w:val="1"/>
          <w:sz w:val="32"/>
          <w:szCs w:val="32"/>
        </w:rPr>
        <w:t xml:space="preserve"> club will </w:t>
      </w:r>
      <w:r w:rsidRPr="271B1DEA" w:rsidR="47248A47">
        <w:rPr>
          <w:b w:val="1"/>
          <w:bCs w:val="1"/>
          <w:sz w:val="32"/>
          <w:szCs w:val="32"/>
        </w:rPr>
        <w:t>require</w:t>
      </w:r>
      <w:r w:rsidRPr="271B1DEA" w:rsidR="47248A47">
        <w:rPr>
          <w:b w:val="1"/>
          <w:bCs w:val="1"/>
          <w:sz w:val="32"/>
          <w:szCs w:val="32"/>
        </w:rPr>
        <w:t xml:space="preserve"> an annual budget. Thids is the main responsibility of the treasurer and is</w:t>
      </w:r>
      <w:r w:rsidRPr="271B1DEA" w:rsidR="6B2A9803">
        <w:rPr>
          <w:b w:val="1"/>
          <w:bCs w:val="1"/>
          <w:sz w:val="32"/>
          <w:szCs w:val="32"/>
        </w:rPr>
        <w:t xml:space="preserve"> agreed on by the club’s management committee. Adjust and </w:t>
      </w:r>
      <w:r w:rsidRPr="271B1DEA" w:rsidR="6B2A9803">
        <w:rPr>
          <w:b w:val="1"/>
          <w:bCs w:val="1"/>
          <w:sz w:val="32"/>
          <w:szCs w:val="32"/>
        </w:rPr>
        <w:t>modify</w:t>
      </w:r>
      <w:r w:rsidRPr="271B1DEA" w:rsidR="6B2A9803">
        <w:rPr>
          <w:b w:val="1"/>
          <w:bCs w:val="1"/>
          <w:sz w:val="32"/>
          <w:szCs w:val="32"/>
        </w:rPr>
        <w:t xml:space="preserve"> until </w:t>
      </w:r>
      <w:r w:rsidRPr="271B1DEA" w:rsidR="7096D335">
        <w:rPr>
          <w:b w:val="1"/>
          <w:bCs w:val="1"/>
          <w:sz w:val="32"/>
          <w:szCs w:val="32"/>
        </w:rPr>
        <w:t>you have realistic and reasonable budget</w:t>
      </w:r>
      <w:r w:rsidRPr="271B1DEA" w:rsidR="6D26D293">
        <w:rPr>
          <w:b w:val="1"/>
          <w:bCs w:val="1"/>
          <w:sz w:val="32"/>
          <w:szCs w:val="32"/>
        </w:rPr>
        <w:t>, add what you know about the coming year, should have proper pla</w:t>
      </w:r>
      <w:r w:rsidRPr="271B1DEA" w:rsidR="1841C99A">
        <w:rPr>
          <w:b w:val="1"/>
          <w:bCs w:val="1"/>
          <w:sz w:val="32"/>
          <w:szCs w:val="32"/>
        </w:rPr>
        <w:t>n till now and future (</w:t>
      </w:r>
      <w:r w:rsidRPr="271B1DEA" w:rsidR="1841C99A">
        <w:rPr>
          <w:b w:val="1"/>
          <w:bCs w:val="1"/>
          <w:sz w:val="32"/>
          <w:szCs w:val="32"/>
        </w:rPr>
        <w:t>atleast</w:t>
      </w:r>
      <w:r w:rsidRPr="271B1DEA" w:rsidR="1841C99A">
        <w:rPr>
          <w:b w:val="1"/>
          <w:bCs w:val="1"/>
          <w:sz w:val="32"/>
          <w:szCs w:val="32"/>
        </w:rPr>
        <w:t xml:space="preserve"> for next year), club should have </w:t>
      </w:r>
      <w:r w:rsidRPr="271B1DEA" w:rsidR="1841C99A">
        <w:rPr>
          <w:b w:val="1"/>
          <w:bCs w:val="1"/>
          <w:sz w:val="32"/>
          <w:szCs w:val="32"/>
        </w:rPr>
        <w:t xml:space="preserve">insurance </w:t>
      </w:r>
      <w:r w:rsidRPr="271B1DEA" w:rsidR="0B8A25F4">
        <w:rPr>
          <w:b w:val="1"/>
          <w:bCs w:val="1"/>
          <w:sz w:val="32"/>
          <w:szCs w:val="32"/>
        </w:rPr>
        <w:t>,</w:t>
      </w:r>
      <w:r w:rsidRPr="271B1DEA" w:rsidR="0B8A25F4">
        <w:rPr>
          <w:b w:val="1"/>
          <w:bCs w:val="1"/>
          <w:sz w:val="32"/>
          <w:szCs w:val="32"/>
        </w:rPr>
        <w:t xml:space="preserve"> it will </w:t>
      </w:r>
      <w:r w:rsidRPr="271B1DEA" w:rsidR="0B8A25F4">
        <w:rPr>
          <w:b w:val="1"/>
          <w:bCs w:val="1"/>
          <w:sz w:val="32"/>
          <w:szCs w:val="32"/>
        </w:rPr>
        <w:t>depends</w:t>
      </w:r>
      <w:r w:rsidRPr="271B1DEA" w:rsidR="0B8A25F4">
        <w:rPr>
          <w:b w:val="1"/>
          <w:bCs w:val="1"/>
          <w:sz w:val="32"/>
          <w:szCs w:val="32"/>
        </w:rPr>
        <w:t xml:space="preserve"> upon the club’s assets, </w:t>
      </w:r>
      <w:r w:rsidRPr="271B1DEA" w:rsidR="0B8A25F4">
        <w:rPr>
          <w:b w:val="1"/>
          <w:bCs w:val="1"/>
          <w:sz w:val="32"/>
          <w:szCs w:val="32"/>
        </w:rPr>
        <w:t>size</w:t>
      </w:r>
      <w:r w:rsidRPr="271B1DEA" w:rsidR="0B8A25F4">
        <w:rPr>
          <w:b w:val="1"/>
          <w:bCs w:val="1"/>
          <w:sz w:val="32"/>
          <w:szCs w:val="32"/>
        </w:rPr>
        <w:t xml:space="preserve"> and activit</w:t>
      </w:r>
      <w:r w:rsidRPr="271B1DEA" w:rsidR="61B7F764">
        <w:rPr>
          <w:b w:val="1"/>
          <w:bCs w:val="1"/>
          <w:sz w:val="32"/>
          <w:szCs w:val="32"/>
        </w:rPr>
        <w:t>ie</w:t>
      </w:r>
      <w:r w:rsidRPr="271B1DEA" w:rsidR="0B8A25F4">
        <w:rPr>
          <w:b w:val="1"/>
          <w:bCs w:val="1"/>
          <w:sz w:val="32"/>
          <w:szCs w:val="32"/>
        </w:rPr>
        <w:t>s</w:t>
      </w:r>
      <w:r w:rsidRPr="271B1DEA" w:rsidR="2C3AA1A5">
        <w:rPr>
          <w:b w:val="1"/>
          <w:bCs w:val="1"/>
          <w:sz w:val="32"/>
          <w:szCs w:val="32"/>
        </w:rPr>
        <w:t xml:space="preserve">. Given the </w:t>
      </w:r>
      <w:r w:rsidRPr="271B1DEA" w:rsidR="2C3AA1A5">
        <w:rPr>
          <w:b w:val="1"/>
          <w:bCs w:val="1"/>
          <w:sz w:val="32"/>
          <w:szCs w:val="32"/>
        </w:rPr>
        <w:t>commitment  and</w:t>
      </w:r>
      <w:r w:rsidRPr="271B1DEA" w:rsidR="2C3AA1A5">
        <w:rPr>
          <w:b w:val="1"/>
          <w:bCs w:val="1"/>
          <w:sz w:val="32"/>
          <w:szCs w:val="32"/>
        </w:rPr>
        <w:t xml:space="preserve"> contribution that volunteers </w:t>
      </w:r>
      <w:r w:rsidRPr="271B1DEA" w:rsidR="7096D335">
        <w:rPr>
          <w:b w:val="1"/>
          <w:bCs w:val="1"/>
          <w:sz w:val="32"/>
          <w:szCs w:val="32"/>
        </w:rPr>
        <w:t xml:space="preserve"> </w:t>
      </w:r>
      <w:r w:rsidRPr="271B1DEA" w:rsidR="112E855E">
        <w:rPr>
          <w:b w:val="1"/>
          <w:bCs w:val="1"/>
          <w:sz w:val="32"/>
          <w:szCs w:val="32"/>
        </w:rPr>
        <w:t xml:space="preserve"> </w:t>
      </w:r>
      <w:r w:rsidRPr="271B1DEA" w:rsidR="5DA911FB">
        <w:rPr>
          <w:b w:val="1"/>
          <w:bCs w:val="1"/>
          <w:sz w:val="32"/>
          <w:szCs w:val="32"/>
        </w:rPr>
        <w:t>make ,</w:t>
      </w:r>
      <w:r w:rsidRPr="271B1DEA" w:rsidR="5DA911FB">
        <w:rPr>
          <w:b w:val="1"/>
          <w:bCs w:val="1"/>
          <w:sz w:val="32"/>
          <w:szCs w:val="32"/>
        </w:rPr>
        <w:t xml:space="preserve"> </w:t>
      </w:r>
      <w:r w:rsidRPr="271B1DEA" w:rsidR="5DA911FB">
        <w:rPr>
          <w:b w:val="1"/>
          <w:bCs w:val="1"/>
          <w:sz w:val="32"/>
          <w:szCs w:val="32"/>
        </w:rPr>
        <w:t>it’s</w:t>
      </w:r>
      <w:r w:rsidRPr="271B1DEA" w:rsidR="5DA911FB">
        <w:rPr>
          <w:b w:val="1"/>
          <w:bCs w:val="1"/>
          <w:sz w:val="32"/>
          <w:szCs w:val="32"/>
        </w:rPr>
        <w:t xml:space="preserve"> important that they are protected from any potential risks. The choice of insura</w:t>
      </w:r>
      <w:r w:rsidRPr="271B1DEA" w:rsidR="4C38031B">
        <w:rPr>
          <w:b w:val="1"/>
          <w:bCs w:val="1"/>
          <w:sz w:val="32"/>
          <w:szCs w:val="32"/>
        </w:rPr>
        <w:t xml:space="preserve">nce </w:t>
      </w:r>
      <w:r w:rsidRPr="271B1DEA" w:rsidR="4C38031B">
        <w:rPr>
          <w:b w:val="1"/>
          <w:bCs w:val="1"/>
          <w:sz w:val="32"/>
          <w:szCs w:val="32"/>
        </w:rPr>
        <w:t>comapny</w:t>
      </w:r>
      <w:r w:rsidRPr="271B1DEA" w:rsidR="4C38031B">
        <w:rPr>
          <w:b w:val="1"/>
          <w:bCs w:val="1"/>
          <w:sz w:val="32"/>
          <w:szCs w:val="32"/>
        </w:rPr>
        <w:t xml:space="preserve"> will depend on the </w:t>
      </w:r>
      <w:r w:rsidRPr="271B1DEA" w:rsidR="4C38031B">
        <w:rPr>
          <w:b w:val="1"/>
          <w:bCs w:val="1"/>
          <w:sz w:val="32"/>
          <w:szCs w:val="32"/>
        </w:rPr>
        <w:t>policies ,</w:t>
      </w:r>
      <w:r w:rsidRPr="271B1DEA" w:rsidR="4C38031B">
        <w:rPr>
          <w:b w:val="1"/>
          <w:bCs w:val="1"/>
          <w:sz w:val="32"/>
          <w:szCs w:val="32"/>
        </w:rPr>
        <w:t xml:space="preserve"> </w:t>
      </w:r>
      <w:r w:rsidRPr="271B1DEA" w:rsidR="4C38031B">
        <w:rPr>
          <w:b w:val="1"/>
          <w:bCs w:val="1"/>
          <w:sz w:val="32"/>
          <w:szCs w:val="32"/>
        </w:rPr>
        <w:t>cover</w:t>
      </w:r>
      <w:r w:rsidRPr="271B1DEA" w:rsidR="4C38031B">
        <w:rPr>
          <w:b w:val="1"/>
          <w:bCs w:val="1"/>
          <w:sz w:val="32"/>
          <w:szCs w:val="32"/>
        </w:rPr>
        <w:t xml:space="preserve"> and costs that they are able to offer the club. </w:t>
      </w:r>
    </w:p>
    <w:p w:rsidR="271B1DEA" w:rsidP="271B1DEA" w:rsidRDefault="271B1DEA" w14:paraId="18D9EDD3" w14:textId="1A054622">
      <w:pPr>
        <w:pStyle w:val="Normal"/>
        <w:rPr>
          <w:sz w:val="32"/>
          <w:szCs w:val="32"/>
        </w:rPr>
      </w:pPr>
    </w:p>
    <w:p w:rsidR="2B908D2F" w:rsidP="271B1DEA" w:rsidRDefault="2B908D2F" w14:paraId="4DE7B8E1" w14:textId="2426C243">
      <w:pPr>
        <w:spacing w:before="0" w:beforeAutospacing="off" w:after="160" w:afterAutospacing="off" w:line="257" w:lineRule="auto"/>
        <w:jc w:val="both"/>
      </w:pPr>
      <w:r w:rsidRPr="271B1DEA" w:rsidR="2B908D2F">
        <w:rPr>
          <w:rFonts w:ascii="Times New Roman" w:hAnsi="Times New Roman" w:eastAsia="Times New Roman" w:cs="Times New Roman"/>
          <w:b w:val="1"/>
          <w:bCs w:val="1"/>
          <w:noProof w:val="0"/>
          <w:sz w:val="24"/>
          <w:szCs w:val="24"/>
          <w:lang w:val="en-NZ"/>
        </w:rPr>
        <w:t xml:space="preserve">9. Team Recognition </w:t>
      </w:r>
    </w:p>
    <w:p w:rsidR="2B908D2F" w:rsidP="271B1DEA" w:rsidRDefault="2B908D2F" w14:paraId="3194737F" w14:textId="61854871">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The team power is another strength of our project, and each member of the team is an expert in accomplishing the goal of implementing this system. </w:t>
      </w:r>
    </w:p>
    <w:p w:rsidR="2B908D2F" w:rsidP="271B1DEA" w:rsidRDefault="2B908D2F" w14:paraId="2987F39B" w14:textId="5BC10C1D">
      <w:pPr>
        <w:spacing w:before="0" w:beforeAutospacing="off" w:after="160" w:afterAutospacing="off" w:line="257" w:lineRule="auto"/>
        <w:jc w:val="both"/>
        <w:rPr>
          <w:rFonts w:ascii="Times New Roman" w:hAnsi="Times New Roman" w:eastAsia="Times New Roman" w:cs="Times New Roman"/>
          <w:noProof w:val="0"/>
          <w:sz w:val="24"/>
          <w:szCs w:val="24"/>
          <w:lang w:val="en-NZ"/>
        </w:rPr>
      </w:pPr>
      <w:r w:rsidRPr="271B1DEA" w:rsidR="2B908D2F">
        <w:rPr>
          <w:rFonts w:ascii="Times New Roman" w:hAnsi="Times New Roman" w:eastAsia="Times New Roman" w:cs="Times New Roman"/>
          <w:noProof w:val="0"/>
          <w:sz w:val="24"/>
          <w:szCs w:val="24"/>
          <w:lang w:val="en-NZ"/>
        </w:rPr>
        <w:t xml:space="preserve"> Like I have name</w:t>
      </w:r>
      <w:r w:rsidRPr="271B1DEA" w:rsidR="6BC094C2">
        <w:rPr>
          <w:rFonts w:ascii="Times New Roman" w:hAnsi="Times New Roman" w:eastAsia="Times New Roman" w:cs="Times New Roman"/>
          <w:noProof w:val="0"/>
          <w:sz w:val="24"/>
          <w:szCs w:val="24"/>
          <w:lang w:val="en-NZ"/>
        </w:rPr>
        <w:t xml:space="preserve">d </w:t>
      </w:r>
      <w:r w:rsidRPr="271B1DEA" w:rsidR="2B908D2F">
        <w:rPr>
          <w:rFonts w:ascii="Times New Roman" w:hAnsi="Times New Roman" w:eastAsia="Times New Roman" w:cs="Times New Roman"/>
          <w:noProof w:val="0"/>
          <w:sz w:val="24"/>
          <w:szCs w:val="24"/>
          <w:lang w:val="en-NZ"/>
        </w:rPr>
        <w:t xml:space="preserve">the people by </w:t>
      </w:r>
      <w:r w:rsidRPr="271B1DEA" w:rsidR="2B908D2F">
        <w:rPr>
          <w:rFonts w:ascii="Times New Roman" w:hAnsi="Times New Roman" w:eastAsia="Times New Roman" w:cs="Times New Roman"/>
          <w:noProof w:val="0"/>
          <w:sz w:val="24"/>
          <w:szCs w:val="24"/>
          <w:lang w:val="en-NZ"/>
        </w:rPr>
        <w:t>my self</w:t>
      </w:r>
      <w:r w:rsidRPr="271B1DEA" w:rsidR="5A32C4F9">
        <w:rPr>
          <w:rFonts w:ascii="Times New Roman" w:hAnsi="Times New Roman" w:eastAsia="Times New Roman" w:cs="Times New Roman"/>
          <w:noProof w:val="0"/>
          <w:sz w:val="24"/>
          <w:szCs w:val="24"/>
          <w:lang w:val="en-NZ"/>
        </w:rPr>
        <w:t xml:space="preserve"> only for example.</w:t>
      </w:r>
    </w:p>
    <w:p w:rsidR="2B908D2F" w:rsidP="271B1DEA" w:rsidRDefault="2B908D2F" w14:paraId="49F21253" w14:textId="6C83327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1E861E9E" w14:textId="015F678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Roles and Parts Played by Every Individual. </w:t>
      </w:r>
    </w:p>
    <w:p w:rsidR="2B908D2F" w:rsidP="271B1DEA" w:rsidRDefault="2B908D2F" w14:paraId="662C02E7" w14:textId="651D4FFA">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Amandeep belongs to the project manager professional specialization. </w:t>
      </w:r>
    </w:p>
    <w:p w:rsidR="2B908D2F" w:rsidP="271B1DEA" w:rsidRDefault="2B908D2F" w14:paraId="6BEA9E67" w14:textId="591AFE95">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7335C2B6" w14:textId="7DFE84A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Role: Usually, he is involved with the project from its design phase to its implementation. </w:t>
      </w:r>
    </w:p>
    <w:p w:rsidR="2B908D2F" w:rsidP="271B1DEA" w:rsidRDefault="2B908D2F" w14:paraId="7ED111D8" w14:textId="46CB7C7A">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Contributions: Directs team activities, monitor time, checks that goals are achieved on time and communicates with other teams, checking the project relevance to organizational goals. </w:t>
      </w:r>
    </w:p>
    <w:p w:rsidR="2B908D2F" w:rsidP="271B1DEA" w:rsidRDefault="2B908D2F" w14:paraId="4DBCD8C6" w14:textId="6A98E80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I will be following this up with Rohit – Lead Developer. </w:t>
      </w:r>
    </w:p>
    <w:p w:rsidR="2B908D2F" w:rsidP="271B1DEA" w:rsidRDefault="2B908D2F" w14:paraId="6B7137BA" w14:textId="49849C6D">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7FD69286" w14:textId="60731F6A">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Role: These managers head the development teams and are also in charge of the technical construction plan of the program. </w:t>
      </w:r>
    </w:p>
    <w:p w:rsidR="2B908D2F" w:rsidP="271B1DEA" w:rsidRDefault="2B908D2F" w14:paraId="3B16AFF7" w14:textId="28BD336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Contributions: Is responsible for the logical layout of the system and is involved in the definition of standards within the coding and in checking the quality of the code; is also solves numerous high level technical problems. </w:t>
      </w:r>
    </w:p>
    <w:p w:rsidR="2B908D2F" w:rsidP="271B1DEA" w:rsidRDefault="2B908D2F" w14:paraId="3B87F8AF" w14:textId="59B3CACA">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Amrit is the Backend Developer </w:t>
      </w:r>
    </w:p>
    <w:p w:rsidR="2B908D2F" w:rsidP="271B1DEA" w:rsidRDefault="2B908D2F" w14:paraId="7753EC8E" w14:textId="1A97E50F">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152353CD" w14:textId="445B764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Role: Concerned with handling the back end of an application and manipulation of data in a database. </w:t>
      </w:r>
    </w:p>
    <w:p w:rsidR="2B908D2F" w:rsidP="271B1DEA" w:rsidRDefault="2B908D2F" w14:paraId="65B62686" w14:textId="209C0121">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Contributions: Designs and implements APIs, deals with the database and maintains the servers. </w:t>
      </w:r>
    </w:p>
    <w:p w:rsidR="2B908D2F" w:rsidP="271B1DEA" w:rsidRDefault="2B908D2F" w14:paraId="01B3A302" w14:textId="0D3C1B46">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Gurpreet is a Frontend Developer </w:t>
      </w:r>
    </w:p>
    <w:p w:rsidR="2B908D2F" w:rsidP="271B1DEA" w:rsidRDefault="2B908D2F" w14:paraId="689C9D1A" w14:textId="29DF862B">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037D3E52" w14:textId="529A6E98">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Role: In charge of the development of the side of the application that the client uses. </w:t>
      </w:r>
    </w:p>
    <w:p w:rsidR="2B908D2F" w:rsidP="271B1DEA" w:rsidRDefault="2B908D2F" w14:paraId="2CED7DAB" w14:textId="2509DE19">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Contributions: Follow and execute the submitted UI/UX designs, and makes the app as receptive and engaging, and merges the front-end components with the back-end services. </w:t>
      </w:r>
    </w:p>
    <w:p w:rsidR="2B908D2F" w:rsidP="271B1DEA" w:rsidRDefault="2B908D2F" w14:paraId="672EEC07" w14:textId="72525189">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Tanveer who is a QA Engineer. </w:t>
      </w:r>
    </w:p>
    <w:p w:rsidR="2B908D2F" w:rsidP="271B1DEA" w:rsidRDefault="2B908D2F" w14:paraId="26BCF266" w14:textId="5D75A2A6">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292A35A6" w14:textId="6E70D960">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Role: Ensures that the final system that gets delivered to the end-users is of a high quality and is very reliable. </w:t>
      </w:r>
    </w:p>
    <w:p w:rsidR="2B908D2F" w:rsidP="271B1DEA" w:rsidRDefault="2B908D2F" w14:paraId="054D1045" w14:textId="5EE58040">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Contributions: Creates, implement test and prepare test plan, observe the products and report bugs and work in conjunction with developers. </w:t>
      </w:r>
    </w:p>
    <w:p w:rsidR="2B908D2F" w:rsidP="271B1DEA" w:rsidRDefault="2B908D2F" w14:paraId="63873729" w14:textId="10FF2446">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A DevOps Engineer who goes by the name of Harpreet. </w:t>
      </w:r>
    </w:p>
    <w:p w:rsidR="2B908D2F" w:rsidP="271B1DEA" w:rsidRDefault="2B908D2F" w14:paraId="23588483" w14:textId="41762E97">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127D5E29" w14:textId="38C74C14">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Role: Is responsible for the project of the system infrastructure. Contributions: Manages the application deployments and performance metrics while guaranteeing availability and horizontal scalability of the application. </w:t>
      </w:r>
    </w:p>
    <w:p w:rsidR="2B908D2F" w:rsidP="271B1DEA" w:rsidRDefault="2B908D2F" w14:paraId="5145A4F7" w14:textId="308A9798">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Gagan User Interface\User Experience Designer </w:t>
      </w:r>
    </w:p>
    <w:p w:rsidR="2B908D2F" w:rsidP="271B1DEA" w:rsidRDefault="2B908D2F" w14:paraId="5C9C82C2" w14:textId="3EF28C6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66272E90" w14:textId="22FB1E8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Role: Is centred around usability and the look and feel of the program. </w:t>
      </w:r>
    </w:p>
    <w:p w:rsidR="2B908D2F" w:rsidP="271B1DEA" w:rsidRDefault="2B908D2F" w14:paraId="5C268214" w14:textId="1995A05B">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Contributions: Designs the layout of the Website, and develops the wire frames and the prototypes, as well as undertaking user research to validate that the final design image is friendly to the end user and beautiful to behold.</w:t>
      </w:r>
    </w:p>
    <w:p w:rsidR="2B908D2F" w:rsidP="271B1DEA" w:rsidRDefault="2B908D2F" w14:paraId="134A5EAE" w14:textId="012864C7">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7601ED42" w14:textId="3DED506E">
      <w:pPr>
        <w:spacing w:before="0" w:beforeAutospacing="off" w:after="160" w:afterAutospacing="off" w:line="257" w:lineRule="auto"/>
        <w:jc w:val="both"/>
      </w:pPr>
      <w:r w:rsidRPr="271B1DEA" w:rsidR="2B908D2F">
        <w:rPr>
          <w:rFonts w:ascii="Times New Roman" w:hAnsi="Times New Roman" w:eastAsia="Times New Roman" w:cs="Times New Roman"/>
          <w:b w:val="1"/>
          <w:bCs w:val="1"/>
          <w:noProof w:val="0"/>
          <w:sz w:val="24"/>
          <w:szCs w:val="24"/>
          <w:lang w:val="en-NZ"/>
        </w:rPr>
        <w:t xml:space="preserve">10. Implementation Plan </w:t>
      </w:r>
    </w:p>
    <w:p w:rsidR="2B908D2F" w:rsidP="271B1DEA" w:rsidRDefault="2B908D2F" w14:paraId="0B7EB9D9" w14:textId="62852DCD">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Developing and Deploying a System: A Timetable and Checklist </w:t>
      </w:r>
    </w:p>
    <w:p w:rsidR="2B908D2F" w:rsidP="271B1DEA" w:rsidRDefault="2B908D2F" w14:paraId="3077CA09" w14:textId="292EA824">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2CD037C2" w14:textId="1AB2B0C1">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Planning Phase (1 month) </w:t>
      </w:r>
    </w:p>
    <w:p w:rsidR="2B908D2F" w:rsidP="271B1DEA" w:rsidRDefault="2B908D2F" w14:paraId="51376A59" w14:textId="3C0B3B8D">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476CB511" w14:textId="76571EF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Describe objectives and specifications of a project. </w:t>
      </w:r>
    </w:p>
    <w:p w:rsidR="2B908D2F" w:rsidP="271B1DEA" w:rsidRDefault="2B908D2F" w14:paraId="53BD36BF" w14:textId="0286EE80">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Bring together the people who can be of help and give them their part to play. </w:t>
      </w:r>
    </w:p>
    <w:p w:rsidR="2B908D2F" w:rsidP="271B1DEA" w:rsidRDefault="2B908D2F" w14:paraId="185057A9" w14:textId="72663BDF">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Identify major goals and set up project management with the schedule and deadlines. </w:t>
      </w:r>
    </w:p>
    <w:p w:rsidR="2B908D2F" w:rsidP="271B1DEA" w:rsidRDefault="2B908D2F" w14:paraId="0EA20584" w14:textId="283D2F0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Design Phase (2 months) </w:t>
      </w:r>
    </w:p>
    <w:p w:rsidR="2B908D2F" w:rsidP="271B1DEA" w:rsidRDefault="2B908D2F" w14:paraId="1C04B1DB" w14:textId="21454F03">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011331D9" w14:textId="2D7DA69C">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Create wireframes and prototypes. </w:t>
      </w:r>
    </w:p>
    <w:p w:rsidR="2B908D2F" w:rsidP="271B1DEA" w:rsidRDefault="2B908D2F" w14:paraId="5DFAD41F" w14:textId="04774347">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Design system architecture. </w:t>
      </w:r>
    </w:p>
    <w:p w:rsidR="2B908D2F" w:rsidP="271B1DEA" w:rsidRDefault="2B908D2F" w14:paraId="75B380A1" w14:textId="0288EC56">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Analyse and possibly approve the documents concerning the design. </w:t>
      </w:r>
    </w:p>
    <w:p w:rsidR="2B908D2F" w:rsidP="271B1DEA" w:rsidRDefault="2B908D2F" w14:paraId="5E5D9605" w14:textId="66CBD77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Development Phase (4 months) </w:t>
      </w:r>
    </w:p>
    <w:p w:rsidR="2B908D2F" w:rsidP="271B1DEA" w:rsidRDefault="2B908D2F" w14:paraId="0C4CAF23" w14:textId="7B1F1809">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64E43D13" w14:textId="4C28A815">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Backend development: Establish the databases, construction of APIs, and the implementation of server-side scripting. </w:t>
      </w:r>
    </w:p>
    <w:p w:rsidR="2B908D2F" w:rsidP="271B1DEA" w:rsidRDefault="2B908D2F" w14:paraId="70E24E3C" w14:textId="78D80554">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Frontend development: Implemented building of user interfaces, interaction with backend services and making sure that the whole thing runs smoothly and fast. </w:t>
      </w:r>
    </w:p>
    <w:p w:rsidR="2B908D2F" w:rsidP="271B1DEA" w:rsidRDefault="2B908D2F" w14:paraId="182E05C6" w14:textId="1FB5CF97">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Carry out routine code review as well as incorporation test. </w:t>
      </w:r>
    </w:p>
    <w:p w:rsidR="2B908D2F" w:rsidP="271B1DEA" w:rsidRDefault="2B908D2F" w14:paraId="10B3EE3C" w14:textId="31AD49F5">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Testing Phase (1 month) </w:t>
      </w:r>
    </w:p>
    <w:p w:rsidR="2B908D2F" w:rsidP="271B1DEA" w:rsidRDefault="2B908D2F" w14:paraId="34E975A2" w14:textId="620C86F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20D8B248" w14:textId="35D0D55B">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Carryout extensive testing (unit, integration and system testing). </w:t>
      </w:r>
    </w:p>
    <w:p w:rsidR="2B908D2F" w:rsidP="271B1DEA" w:rsidRDefault="2B908D2F" w14:paraId="305CFE63" w14:textId="0EAC1A94">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Identify and fix bugs. </w:t>
      </w:r>
    </w:p>
    <w:p w:rsidR="2B908D2F" w:rsidP="271B1DEA" w:rsidRDefault="2B908D2F" w14:paraId="248CEC35" w14:textId="7AB0FFE7">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Carry out usability testing. </w:t>
      </w:r>
    </w:p>
    <w:p w:rsidR="2B908D2F" w:rsidP="271B1DEA" w:rsidRDefault="2B908D2F" w14:paraId="5C2FB6A4" w14:textId="1527EBE7">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Deployment Phase (1 month) </w:t>
      </w:r>
    </w:p>
    <w:p w:rsidR="2B908D2F" w:rsidP="271B1DEA" w:rsidRDefault="2B908D2F" w14:paraId="3E2AE098" w14:textId="27B68EB5">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7C190625" w14:textId="20F5AC18">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Set up production environment. </w:t>
      </w:r>
    </w:p>
    <w:p w:rsidR="2B908D2F" w:rsidP="271B1DEA" w:rsidRDefault="2B908D2F" w14:paraId="57259166" w14:textId="3DEF3823">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Put the system into live use cross organizational. </w:t>
      </w:r>
    </w:p>
    <w:p w:rsidR="2B908D2F" w:rsidP="271B1DEA" w:rsidRDefault="2B908D2F" w14:paraId="08782089" w14:textId="6C66B3B0">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Check the system logs and address if there is anything wrong. </w:t>
      </w:r>
    </w:p>
    <w:p w:rsidR="2B908D2F" w:rsidP="271B1DEA" w:rsidRDefault="2B908D2F" w14:paraId="491792CC" w14:textId="1AA29D8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Post-Deployment Phase (Ongoing) </w:t>
      </w:r>
    </w:p>
    <w:p w:rsidR="2B908D2F" w:rsidP="271B1DEA" w:rsidRDefault="2B908D2F" w14:paraId="01219052" w14:textId="16ECF211">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72E60CFC" w14:textId="27F03C2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Ensure maintenance and follow up is continually done. </w:t>
      </w:r>
    </w:p>
    <w:p w:rsidR="2B908D2F" w:rsidP="271B1DEA" w:rsidRDefault="2B908D2F" w14:paraId="234596AB" w14:textId="01A34F07">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Collect data from the users, and measure system effectiveness. </w:t>
      </w:r>
    </w:p>
    <w:p w:rsidR="2B908D2F" w:rsidP="271B1DEA" w:rsidRDefault="2B908D2F" w14:paraId="3CBEA20E" w14:textId="7A8F2DA4">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r w:rsidRPr="271B1DEA" w:rsidR="2B908D2F">
        <w:rPr>
          <w:rFonts w:ascii="Times New Roman" w:hAnsi="Times New Roman" w:eastAsia="Times New Roman" w:cs="Times New Roman"/>
          <w:b w:val="1"/>
          <w:bCs w:val="1"/>
          <w:noProof w:val="0"/>
          <w:sz w:val="24"/>
          <w:szCs w:val="24"/>
          <w:lang w:val="en-NZ"/>
        </w:rPr>
        <w:t xml:space="preserve">11. Future Enhancements </w:t>
      </w:r>
    </w:p>
    <w:p w:rsidR="2B908D2F" w:rsidP="271B1DEA" w:rsidRDefault="2B908D2F" w14:paraId="4F0AA57B" w14:textId="37CBB294">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Possible Objectives and Changes to the System </w:t>
      </w:r>
    </w:p>
    <w:p w:rsidR="2B908D2F" w:rsidP="271B1DEA" w:rsidRDefault="2B908D2F" w14:paraId="5C6424CF" w14:textId="509820B6">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6817FBB4" w14:textId="0F3AFBEB">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Advanced Analytics </w:t>
      </w:r>
    </w:p>
    <w:p w:rsidR="2B908D2F" w:rsidP="271B1DEA" w:rsidRDefault="2B908D2F" w14:paraId="6CC31122" w14:textId="2AEE3FD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27968479" w14:textId="6A60A624">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Introduce machine learning to create more accurate and detailed analysis based on forecasted data. </w:t>
      </w:r>
    </w:p>
    <w:p w:rsidR="2B908D2F" w:rsidP="271B1DEA" w:rsidRDefault="2B908D2F" w14:paraId="4D3A8BC7" w14:textId="13F6988B">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Mobile Application </w:t>
      </w:r>
    </w:p>
    <w:p w:rsidR="2B908D2F" w:rsidP="271B1DEA" w:rsidRDefault="2B908D2F" w14:paraId="256EE623" w14:textId="3EED84F6">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3C2C5427" w14:textId="00FE8F38">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Create a mobile application of the system, this will improve the experience of the user and the convenience of their use. </w:t>
      </w:r>
    </w:p>
    <w:p w:rsidR="2B908D2F" w:rsidP="271B1DEA" w:rsidRDefault="2B908D2F" w14:paraId="0A19F7B8" w14:textId="643F684B">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Integration with Third-Party Services </w:t>
      </w:r>
    </w:p>
    <w:p w:rsidR="2B908D2F" w:rsidP="271B1DEA" w:rsidRDefault="2B908D2F" w14:paraId="1012291D" w14:textId="1EC34B2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27D21D03" w14:textId="2893D7E1">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Integrate with other useful third-party applications and services for that added functionality. </w:t>
      </w:r>
    </w:p>
    <w:p w:rsidR="2B908D2F" w:rsidP="271B1DEA" w:rsidRDefault="2B908D2F" w14:paraId="2FAAC45B" w14:textId="115C48FE">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Enhanced Security Features </w:t>
      </w:r>
    </w:p>
    <w:p w:rsidR="2B908D2F" w:rsidP="271B1DEA" w:rsidRDefault="2B908D2F" w14:paraId="77FF5B84" w14:textId="753DF681">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0C284B33" w14:textId="3637D38D">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Install high level security features such as; two factor authentication and data encryption. </w:t>
      </w:r>
    </w:p>
    <w:p w:rsidR="2B908D2F" w:rsidP="271B1DEA" w:rsidRDefault="2B908D2F" w14:paraId="2DDBE269" w14:textId="76459D30">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Scalability Improvements </w:t>
      </w:r>
    </w:p>
    <w:p w:rsidR="2B908D2F" w:rsidP="271B1DEA" w:rsidRDefault="2B908D2F" w14:paraId="534DF806" w14:textId="46922231">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64C6700E" w14:textId="76592D96">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Simplify your system and make it robust to manage higher loads and flow of information from the users. </w:t>
      </w:r>
    </w:p>
    <w:p w:rsidR="2B908D2F" w:rsidP="271B1DEA" w:rsidRDefault="2B908D2F" w14:paraId="4A9040D6" w14:textId="5FB82155">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User Personalization </w:t>
      </w:r>
    </w:p>
    <w:p w:rsidR="2B908D2F" w:rsidP="271B1DEA" w:rsidRDefault="2B908D2F" w14:paraId="41C91276" w14:textId="418524D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4883C01F" w14:textId="17FD2064">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Add functionalities that permit the end-users to customise their specific functions within the setting. </w:t>
      </w:r>
    </w:p>
    <w:p w:rsidR="2B908D2F" w:rsidP="271B1DEA" w:rsidRDefault="2B908D2F" w14:paraId="7998ABAD" w14:textId="0D67975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Continuous User Feedback Integration </w:t>
      </w:r>
    </w:p>
    <w:p w:rsidR="2B908D2F" w:rsidP="271B1DEA" w:rsidRDefault="2B908D2F" w14:paraId="4EF8C1C6" w14:textId="74B8C612">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w:t>
      </w:r>
    </w:p>
    <w:p w:rsidR="2B908D2F" w:rsidP="271B1DEA" w:rsidRDefault="2B908D2F" w14:paraId="62CB9273" w14:textId="10F98ED1">
      <w:pPr>
        <w:spacing w:before="0" w:beforeAutospacing="off" w:after="160" w:afterAutospacing="off" w:line="257" w:lineRule="auto"/>
        <w:jc w:val="both"/>
      </w:pPr>
      <w:r w:rsidRPr="271B1DEA" w:rsidR="2B908D2F">
        <w:rPr>
          <w:rFonts w:ascii="Times New Roman" w:hAnsi="Times New Roman" w:eastAsia="Times New Roman" w:cs="Times New Roman"/>
          <w:noProof w:val="0"/>
          <w:sz w:val="24"/>
          <w:szCs w:val="24"/>
          <w:lang w:val="en-NZ"/>
        </w:rPr>
        <w:t xml:space="preserve"> Create a feedback loop so that users’ suggestions and improvements can be gathered on the constant and be implemented.</w:t>
      </w:r>
    </w:p>
    <w:p w:rsidR="271B1DEA" w:rsidP="271B1DEA" w:rsidRDefault="271B1DEA" w14:paraId="3A119C12" w14:textId="03C486E4">
      <w:pPr>
        <w:pStyle w:val="Normal"/>
        <w:rPr>
          <w:sz w:val="32"/>
          <w:szCs w:val="32"/>
        </w:rPr>
      </w:pPr>
    </w:p>
    <w:p w:rsidR="271B1DEA" w:rsidP="271B1DEA" w:rsidRDefault="271B1DEA" w14:paraId="0430D3E7" w14:textId="62320C6F">
      <w:pPr>
        <w:pStyle w:val="Normal"/>
        <w:rPr>
          <w:sz w:val="32"/>
          <w:szCs w:val="32"/>
        </w:rPr>
      </w:pPr>
    </w:p>
    <w:p w:rsidR="271B1DEA" w:rsidP="271B1DEA" w:rsidRDefault="271B1DEA" w14:paraId="2CA74CB8" w14:textId="60BF01D7">
      <w:pPr>
        <w:pStyle w:val="Normal"/>
        <w:rPr>
          <w:sz w:val="32"/>
          <w:szCs w:val="32"/>
        </w:rPr>
      </w:pPr>
    </w:p>
    <w:p w:rsidR="271B1DEA" w:rsidP="271B1DEA" w:rsidRDefault="271B1DEA" w14:paraId="3873303C" w14:textId="48FBE0BC">
      <w:pPr>
        <w:pStyle w:val="Normal"/>
        <w:rPr>
          <w:sz w:val="32"/>
          <w:szCs w:val="32"/>
        </w:rPr>
      </w:pPr>
    </w:p>
    <w:p w:rsidR="271B1DEA" w:rsidP="271B1DEA" w:rsidRDefault="271B1DEA" w14:paraId="14BEF1C0" w14:textId="385C87F6">
      <w:pPr>
        <w:pStyle w:val="Normal"/>
        <w:rPr>
          <w:sz w:val="32"/>
          <w:szCs w:val="32"/>
        </w:rPr>
      </w:pPr>
    </w:p>
    <w:p w:rsidR="271B1DEA" w:rsidP="271B1DEA" w:rsidRDefault="271B1DEA" w14:paraId="438E394A" w14:textId="26C4A0FB">
      <w:pPr>
        <w:pStyle w:val="Normal"/>
        <w:rPr>
          <w:sz w:val="32"/>
          <w:szCs w:val="32"/>
        </w:rPr>
      </w:pPr>
    </w:p>
    <w:p w:rsidR="271B1DEA" w:rsidP="271B1DEA" w:rsidRDefault="271B1DEA" w14:paraId="2391B316" w14:textId="0A3519A7">
      <w:pPr>
        <w:pStyle w:val="Normal"/>
        <w:rPr>
          <w:sz w:val="32"/>
          <w:szCs w:val="32"/>
        </w:rPr>
      </w:pPr>
    </w:p>
    <w:p w:rsidR="271B1DEA" w:rsidP="271B1DEA" w:rsidRDefault="271B1DEA" w14:paraId="3E7D85ED" w14:textId="608A37B9">
      <w:pPr>
        <w:pStyle w:val="Normal"/>
        <w:rPr>
          <w:sz w:val="32"/>
          <w:szCs w:val="32"/>
        </w:rPr>
      </w:pPr>
    </w:p>
    <w:p w:rsidR="271B1DEA" w:rsidP="271B1DEA" w:rsidRDefault="271B1DEA" w14:paraId="643F0FDC" w14:textId="55499CEB">
      <w:pPr>
        <w:pStyle w:val="Normal"/>
        <w:rPr>
          <w:sz w:val="32"/>
          <w:szCs w:val="32"/>
        </w:rPr>
      </w:pPr>
    </w:p>
    <w:p w:rsidR="271B1DEA" w:rsidP="271B1DEA" w:rsidRDefault="271B1DEA" w14:paraId="13420A7F" w14:textId="0F51E381">
      <w:pPr>
        <w:pStyle w:val="Normal"/>
        <w:rPr>
          <w:sz w:val="32"/>
          <w:szCs w:val="32"/>
        </w:rPr>
      </w:pPr>
    </w:p>
    <w:p w:rsidR="271B1DEA" w:rsidP="271B1DEA" w:rsidRDefault="271B1DEA" w14:paraId="3A2110E3" w14:textId="3B14D7FF">
      <w:pPr>
        <w:pStyle w:val="Normal"/>
        <w:rPr>
          <w:sz w:val="32"/>
          <w:szCs w:val="32"/>
        </w:rPr>
      </w:pPr>
    </w:p>
    <w:p w:rsidR="271B1DEA" w:rsidP="271B1DEA" w:rsidRDefault="271B1DEA" w14:paraId="79F99D38" w14:textId="6C17DF06">
      <w:pPr>
        <w:pStyle w:val="Normal"/>
        <w:rPr>
          <w:sz w:val="32"/>
          <w:szCs w:val="32"/>
        </w:rPr>
      </w:pPr>
    </w:p>
    <w:p w:rsidR="271B1DEA" w:rsidP="271B1DEA" w:rsidRDefault="271B1DEA" w14:paraId="3DF1FA69" w14:textId="6B4F8AB3">
      <w:pPr>
        <w:pStyle w:val="Normal"/>
        <w:rPr>
          <w:sz w:val="32"/>
          <w:szCs w:val="32"/>
        </w:rPr>
      </w:pPr>
    </w:p>
    <w:p w:rsidR="271B1DEA" w:rsidP="271B1DEA" w:rsidRDefault="271B1DEA" w14:paraId="02D7E87F" w14:textId="7A4136BB">
      <w:pPr>
        <w:pStyle w:val="Normal"/>
        <w:rPr>
          <w:sz w:val="32"/>
          <w:szCs w:val="32"/>
        </w:rPr>
      </w:pPr>
    </w:p>
    <w:p w:rsidR="271B1DEA" w:rsidP="271B1DEA" w:rsidRDefault="271B1DEA" w14:paraId="13E86D43" w14:textId="6197802C">
      <w:pPr>
        <w:pStyle w:val="Normal"/>
        <w:rPr>
          <w:sz w:val="32"/>
          <w:szCs w:val="32"/>
        </w:rPr>
      </w:pPr>
    </w:p>
    <w:p w:rsidR="271B1DEA" w:rsidP="271B1DEA" w:rsidRDefault="271B1DEA" w14:paraId="594532FF" w14:textId="4A613D54">
      <w:pPr>
        <w:pStyle w:val="Normal"/>
        <w:rPr>
          <w:sz w:val="32"/>
          <w:szCs w:val="32"/>
        </w:rPr>
      </w:pPr>
    </w:p>
    <w:p w:rsidR="271B1DEA" w:rsidP="271B1DEA" w:rsidRDefault="271B1DEA" w14:paraId="2F4DFA09" w14:textId="43282500">
      <w:pPr>
        <w:pStyle w:val="Normal"/>
        <w:rPr>
          <w:sz w:val="32"/>
          <w:szCs w:val="32"/>
        </w:rPr>
      </w:pPr>
    </w:p>
    <w:p w:rsidR="271B1DEA" w:rsidP="271B1DEA" w:rsidRDefault="271B1DEA" w14:paraId="5CD9D0C7" w14:textId="27AA1A08">
      <w:pPr>
        <w:pStyle w:val="Normal"/>
        <w:rPr>
          <w:sz w:val="32"/>
          <w:szCs w:val="32"/>
        </w:rPr>
      </w:pPr>
    </w:p>
    <w:p w:rsidR="271B1DEA" w:rsidP="271B1DEA" w:rsidRDefault="271B1DEA" w14:paraId="257B7CD5" w14:textId="4AD56ADD">
      <w:pPr>
        <w:pStyle w:val="Normal"/>
        <w:rPr>
          <w:sz w:val="32"/>
          <w:szCs w:val="32"/>
        </w:rPr>
      </w:pPr>
    </w:p>
    <w:sectPr w:rsidRPr="00EB6841" w:rsidR="00BD7CEF">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52D1" w:rsidP="00B652D1" w:rsidRDefault="00B652D1" w14:paraId="451FF68C" w14:textId="77777777">
      <w:pPr>
        <w:spacing w:after="0" w:line="240" w:lineRule="auto"/>
      </w:pPr>
      <w:r>
        <w:separator/>
      </w:r>
    </w:p>
  </w:endnote>
  <w:endnote w:type="continuationSeparator" w:id="0">
    <w:p w:rsidR="00B652D1" w:rsidP="00B652D1" w:rsidRDefault="00B652D1" w14:paraId="19DD12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52D1" w:rsidP="00B652D1" w:rsidRDefault="00B652D1" w14:paraId="27FD0981" w14:textId="77777777">
      <w:pPr>
        <w:spacing w:after="0" w:line="240" w:lineRule="auto"/>
      </w:pPr>
      <w:r>
        <w:separator/>
      </w:r>
    </w:p>
  </w:footnote>
  <w:footnote w:type="continuationSeparator" w:id="0">
    <w:p w:rsidR="00B652D1" w:rsidP="00B652D1" w:rsidRDefault="00B652D1" w14:paraId="43DA834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
    <w:nsid w:val="8959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f4b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b5d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49a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534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edfa3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77790"/>
    <w:multiLevelType w:val="hybridMultilevel"/>
    <w:tmpl w:val="2888379C"/>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0E285137"/>
    <w:multiLevelType w:val="hybridMultilevel"/>
    <w:tmpl w:val="67C45FE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1633709"/>
    <w:multiLevelType w:val="hybridMultilevel"/>
    <w:tmpl w:val="B1FA5DE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966B79"/>
    <w:multiLevelType w:val="hybridMultilevel"/>
    <w:tmpl w:val="7C4CE192"/>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 w15:restartNumberingAfterBreak="0">
    <w:nsid w:val="147213EE"/>
    <w:multiLevelType w:val="hybridMultilevel"/>
    <w:tmpl w:val="486CCF54"/>
    <w:lvl w:ilvl="0" w:tplc="14090001">
      <w:start w:val="1"/>
      <w:numFmt w:val="bullet"/>
      <w:lvlText w:val=""/>
      <w:lvlJc w:val="left"/>
      <w:pPr>
        <w:ind w:left="1440" w:hanging="360"/>
      </w:pPr>
      <w:rPr>
        <w:rFonts w:hint="default" w:ascii="Symbol" w:hAnsi="Symbol"/>
      </w:rPr>
    </w:lvl>
    <w:lvl w:ilvl="1" w:tplc="14090003" w:tentative="1">
      <w:start w:val="1"/>
      <w:numFmt w:val="bullet"/>
      <w:lvlText w:val="o"/>
      <w:lvlJc w:val="left"/>
      <w:pPr>
        <w:ind w:left="2160" w:hanging="360"/>
      </w:pPr>
      <w:rPr>
        <w:rFonts w:hint="default" w:ascii="Courier New" w:hAnsi="Courier New" w:cs="Courier New"/>
      </w:rPr>
    </w:lvl>
    <w:lvl w:ilvl="2" w:tplc="14090005" w:tentative="1">
      <w:start w:val="1"/>
      <w:numFmt w:val="bullet"/>
      <w:lvlText w:val=""/>
      <w:lvlJc w:val="left"/>
      <w:pPr>
        <w:ind w:left="2880" w:hanging="360"/>
      </w:pPr>
      <w:rPr>
        <w:rFonts w:hint="default" w:ascii="Wingdings" w:hAnsi="Wingdings"/>
      </w:rPr>
    </w:lvl>
    <w:lvl w:ilvl="3" w:tplc="14090001" w:tentative="1">
      <w:start w:val="1"/>
      <w:numFmt w:val="bullet"/>
      <w:lvlText w:val=""/>
      <w:lvlJc w:val="left"/>
      <w:pPr>
        <w:ind w:left="3600" w:hanging="360"/>
      </w:pPr>
      <w:rPr>
        <w:rFonts w:hint="default" w:ascii="Symbol" w:hAnsi="Symbol"/>
      </w:rPr>
    </w:lvl>
    <w:lvl w:ilvl="4" w:tplc="14090003" w:tentative="1">
      <w:start w:val="1"/>
      <w:numFmt w:val="bullet"/>
      <w:lvlText w:val="o"/>
      <w:lvlJc w:val="left"/>
      <w:pPr>
        <w:ind w:left="4320" w:hanging="360"/>
      </w:pPr>
      <w:rPr>
        <w:rFonts w:hint="default" w:ascii="Courier New" w:hAnsi="Courier New" w:cs="Courier New"/>
      </w:rPr>
    </w:lvl>
    <w:lvl w:ilvl="5" w:tplc="14090005" w:tentative="1">
      <w:start w:val="1"/>
      <w:numFmt w:val="bullet"/>
      <w:lvlText w:val=""/>
      <w:lvlJc w:val="left"/>
      <w:pPr>
        <w:ind w:left="5040" w:hanging="360"/>
      </w:pPr>
      <w:rPr>
        <w:rFonts w:hint="default" w:ascii="Wingdings" w:hAnsi="Wingdings"/>
      </w:rPr>
    </w:lvl>
    <w:lvl w:ilvl="6" w:tplc="14090001" w:tentative="1">
      <w:start w:val="1"/>
      <w:numFmt w:val="bullet"/>
      <w:lvlText w:val=""/>
      <w:lvlJc w:val="left"/>
      <w:pPr>
        <w:ind w:left="5760" w:hanging="360"/>
      </w:pPr>
      <w:rPr>
        <w:rFonts w:hint="default" w:ascii="Symbol" w:hAnsi="Symbol"/>
      </w:rPr>
    </w:lvl>
    <w:lvl w:ilvl="7" w:tplc="14090003" w:tentative="1">
      <w:start w:val="1"/>
      <w:numFmt w:val="bullet"/>
      <w:lvlText w:val="o"/>
      <w:lvlJc w:val="left"/>
      <w:pPr>
        <w:ind w:left="6480" w:hanging="360"/>
      </w:pPr>
      <w:rPr>
        <w:rFonts w:hint="default" w:ascii="Courier New" w:hAnsi="Courier New" w:cs="Courier New"/>
      </w:rPr>
    </w:lvl>
    <w:lvl w:ilvl="8" w:tplc="14090005" w:tentative="1">
      <w:start w:val="1"/>
      <w:numFmt w:val="bullet"/>
      <w:lvlText w:val=""/>
      <w:lvlJc w:val="left"/>
      <w:pPr>
        <w:ind w:left="7200" w:hanging="360"/>
      </w:pPr>
      <w:rPr>
        <w:rFonts w:hint="default" w:ascii="Wingdings" w:hAnsi="Wingdings"/>
      </w:rPr>
    </w:lvl>
  </w:abstractNum>
  <w:abstractNum w:abstractNumId="5" w15:restartNumberingAfterBreak="0">
    <w:nsid w:val="3F3D4698"/>
    <w:multiLevelType w:val="hybridMultilevel"/>
    <w:tmpl w:val="331ACF8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6" w15:restartNumberingAfterBreak="0">
    <w:nsid w:val="4F163B87"/>
    <w:multiLevelType w:val="hybridMultilevel"/>
    <w:tmpl w:val="C278EE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7C36099"/>
    <w:multiLevelType w:val="hybridMultilevel"/>
    <w:tmpl w:val="B5E6B4B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1" w16cid:durableId="1195538191">
    <w:abstractNumId w:val="6"/>
  </w:num>
  <w:num w:numId="2" w16cid:durableId="431633574">
    <w:abstractNumId w:val="2"/>
  </w:num>
  <w:num w:numId="3" w16cid:durableId="1219438734">
    <w:abstractNumId w:val="3"/>
  </w:num>
  <w:num w:numId="4" w16cid:durableId="397290054">
    <w:abstractNumId w:val="7"/>
  </w:num>
  <w:num w:numId="5" w16cid:durableId="554783212">
    <w:abstractNumId w:val="4"/>
  </w:num>
  <w:num w:numId="6" w16cid:durableId="126435548">
    <w:abstractNumId w:val="0"/>
  </w:num>
  <w:num w:numId="7" w16cid:durableId="654066862">
    <w:abstractNumId w:val="1"/>
  </w:num>
  <w:num w:numId="8" w16cid:durableId="1391418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D1"/>
    <w:rsid w:val="00056EAA"/>
    <w:rsid w:val="000737B7"/>
    <w:rsid w:val="000C54F3"/>
    <w:rsid w:val="001768D9"/>
    <w:rsid w:val="00266DF4"/>
    <w:rsid w:val="003A34E7"/>
    <w:rsid w:val="003F7CB4"/>
    <w:rsid w:val="00412FA3"/>
    <w:rsid w:val="00534851"/>
    <w:rsid w:val="0063298D"/>
    <w:rsid w:val="0068D70A"/>
    <w:rsid w:val="007C2BEA"/>
    <w:rsid w:val="0089A5B9"/>
    <w:rsid w:val="008E5280"/>
    <w:rsid w:val="00900B0A"/>
    <w:rsid w:val="00953EAD"/>
    <w:rsid w:val="009740EE"/>
    <w:rsid w:val="00975EEE"/>
    <w:rsid w:val="009B0D93"/>
    <w:rsid w:val="009E5DC7"/>
    <w:rsid w:val="009E7767"/>
    <w:rsid w:val="00AA0C1A"/>
    <w:rsid w:val="00AC653F"/>
    <w:rsid w:val="00B4713D"/>
    <w:rsid w:val="00B5135B"/>
    <w:rsid w:val="00B652D1"/>
    <w:rsid w:val="00B67776"/>
    <w:rsid w:val="00B7307E"/>
    <w:rsid w:val="00BD529C"/>
    <w:rsid w:val="00BD7CEF"/>
    <w:rsid w:val="00C27E4C"/>
    <w:rsid w:val="00D32D18"/>
    <w:rsid w:val="00D45A30"/>
    <w:rsid w:val="00E61F8F"/>
    <w:rsid w:val="00E674D6"/>
    <w:rsid w:val="00E778F4"/>
    <w:rsid w:val="00EB6841"/>
    <w:rsid w:val="00F87D5A"/>
    <w:rsid w:val="00FA1971"/>
    <w:rsid w:val="00FD7829"/>
    <w:rsid w:val="017FF8C3"/>
    <w:rsid w:val="01ECA5F6"/>
    <w:rsid w:val="0252EB5E"/>
    <w:rsid w:val="032E24D4"/>
    <w:rsid w:val="0412B05B"/>
    <w:rsid w:val="04967030"/>
    <w:rsid w:val="0501F263"/>
    <w:rsid w:val="06780C52"/>
    <w:rsid w:val="073063C6"/>
    <w:rsid w:val="0821AEFC"/>
    <w:rsid w:val="08773014"/>
    <w:rsid w:val="0969AFA4"/>
    <w:rsid w:val="0A20787E"/>
    <w:rsid w:val="0B281CA8"/>
    <w:rsid w:val="0B4C53B5"/>
    <w:rsid w:val="0B876508"/>
    <w:rsid w:val="0B8A25F4"/>
    <w:rsid w:val="0CD65C20"/>
    <w:rsid w:val="0D669431"/>
    <w:rsid w:val="0F4F4B08"/>
    <w:rsid w:val="0FC644C8"/>
    <w:rsid w:val="1083FF51"/>
    <w:rsid w:val="112E855E"/>
    <w:rsid w:val="11860103"/>
    <w:rsid w:val="11C32988"/>
    <w:rsid w:val="13109C3B"/>
    <w:rsid w:val="13DD8460"/>
    <w:rsid w:val="14A7A998"/>
    <w:rsid w:val="14A7D178"/>
    <w:rsid w:val="155A034F"/>
    <w:rsid w:val="16029A07"/>
    <w:rsid w:val="162A06E1"/>
    <w:rsid w:val="17D8A772"/>
    <w:rsid w:val="1841C99A"/>
    <w:rsid w:val="18F44D4B"/>
    <w:rsid w:val="1BFE97AD"/>
    <w:rsid w:val="1DC52499"/>
    <w:rsid w:val="1DEBB1FF"/>
    <w:rsid w:val="1E7693FE"/>
    <w:rsid w:val="1ED0F9C7"/>
    <w:rsid w:val="1F337317"/>
    <w:rsid w:val="1FE1AE14"/>
    <w:rsid w:val="20B0580D"/>
    <w:rsid w:val="2195D4F5"/>
    <w:rsid w:val="21CC3AA7"/>
    <w:rsid w:val="230AF0B6"/>
    <w:rsid w:val="25D8D727"/>
    <w:rsid w:val="26AAB4B5"/>
    <w:rsid w:val="26E50C33"/>
    <w:rsid w:val="271B1DEA"/>
    <w:rsid w:val="27B274D3"/>
    <w:rsid w:val="28ADE391"/>
    <w:rsid w:val="28C91D17"/>
    <w:rsid w:val="2AEF9935"/>
    <w:rsid w:val="2B211187"/>
    <w:rsid w:val="2B908D2F"/>
    <w:rsid w:val="2C3AA1A5"/>
    <w:rsid w:val="2D036ABD"/>
    <w:rsid w:val="2D6BC84E"/>
    <w:rsid w:val="2D9F1498"/>
    <w:rsid w:val="2DF68350"/>
    <w:rsid w:val="2F1EC545"/>
    <w:rsid w:val="3012FA42"/>
    <w:rsid w:val="307D6073"/>
    <w:rsid w:val="30B45E6A"/>
    <w:rsid w:val="30D8DE67"/>
    <w:rsid w:val="3251C03A"/>
    <w:rsid w:val="3452BE6A"/>
    <w:rsid w:val="347C2926"/>
    <w:rsid w:val="34E0BC22"/>
    <w:rsid w:val="372579C0"/>
    <w:rsid w:val="3AD1DEDD"/>
    <w:rsid w:val="3E3B5877"/>
    <w:rsid w:val="3E52D6BF"/>
    <w:rsid w:val="3EAE5FC2"/>
    <w:rsid w:val="3EDE4788"/>
    <w:rsid w:val="40B7EBA1"/>
    <w:rsid w:val="40D37AC2"/>
    <w:rsid w:val="40F5BFA9"/>
    <w:rsid w:val="420FC4F7"/>
    <w:rsid w:val="4262D2A6"/>
    <w:rsid w:val="437FB6D5"/>
    <w:rsid w:val="441B3697"/>
    <w:rsid w:val="449D22F4"/>
    <w:rsid w:val="45A02420"/>
    <w:rsid w:val="46D4047D"/>
    <w:rsid w:val="47248A47"/>
    <w:rsid w:val="47358163"/>
    <w:rsid w:val="48D4F3EF"/>
    <w:rsid w:val="4A7BA672"/>
    <w:rsid w:val="4B806DD9"/>
    <w:rsid w:val="4BBBA743"/>
    <w:rsid w:val="4C38031B"/>
    <w:rsid w:val="4CD9FA41"/>
    <w:rsid w:val="4CF665DF"/>
    <w:rsid w:val="4E43BAF3"/>
    <w:rsid w:val="4EE27D44"/>
    <w:rsid w:val="519AB345"/>
    <w:rsid w:val="519D877F"/>
    <w:rsid w:val="52A831C6"/>
    <w:rsid w:val="539868A2"/>
    <w:rsid w:val="53B7C4AE"/>
    <w:rsid w:val="54EAEABD"/>
    <w:rsid w:val="54F7090F"/>
    <w:rsid w:val="57A35DBA"/>
    <w:rsid w:val="5A32C4F9"/>
    <w:rsid w:val="5A4AC047"/>
    <w:rsid w:val="5ABBF1EC"/>
    <w:rsid w:val="5AC72E2B"/>
    <w:rsid w:val="5B21DF48"/>
    <w:rsid w:val="5BCCD2B3"/>
    <w:rsid w:val="5BEC6D9F"/>
    <w:rsid w:val="5CA352E8"/>
    <w:rsid w:val="5D653413"/>
    <w:rsid w:val="5DA911FB"/>
    <w:rsid w:val="5E401E21"/>
    <w:rsid w:val="5EDA9666"/>
    <w:rsid w:val="5F3EEA01"/>
    <w:rsid w:val="5F8CD947"/>
    <w:rsid w:val="5FEEDD3F"/>
    <w:rsid w:val="6113DC13"/>
    <w:rsid w:val="6118F31A"/>
    <w:rsid w:val="616026D5"/>
    <w:rsid w:val="616501BB"/>
    <w:rsid w:val="61B7F764"/>
    <w:rsid w:val="626FD4DE"/>
    <w:rsid w:val="63BAFD70"/>
    <w:rsid w:val="647005F5"/>
    <w:rsid w:val="64773D0D"/>
    <w:rsid w:val="66AADB0B"/>
    <w:rsid w:val="675A5C1B"/>
    <w:rsid w:val="687171EB"/>
    <w:rsid w:val="6929F110"/>
    <w:rsid w:val="6940AB67"/>
    <w:rsid w:val="6A14D23C"/>
    <w:rsid w:val="6AD39384"/>
    <w:rsid w:val="6B2A9803"/>
    <w:rsid w:val="6B5DE785"/>
    <w:rsid w:val="6BC094C2"/>
    <w:rsid w:val="6D04C8E1"/>
    <w:rsid w:val="6D26D293"/>
    <w:rsid w:val="6D362651"/>
    <w:rsid w:val="6D57C83B"/>
    <w:rsid w:val="6D5C345D"/>
    <w:rsid w:val="6D76D557"/>
    <w:rsid w:val="6DEF337E"/>
    <w:rsid w:val="6DF79DEE"/>
    <w:rsid w:val="7096D335"/>
    <w:rsid w:val="70EBBC5B"/>
    <w:rsid w:val="713477C8"/>
    <w:rsid w:val="71D1094F"/>
    <w:rsid w:val="71D3A608"/>
    <w:rsid w:val="748C11C6"/>
    <w:rsid w:val="74AD5AAD"/>
    <w:rsid w:val="758C00DD"/>
    <w:rsid w:val="76511E02"/>
    <w:rsid w:val="765F6742"/>
    <w:rsid w:val="7752ECD4"/>
    <w:rsid w:val="78A6FEC9"/>
    <w:rsid w:val="7904995D"/>
    <w:rsid w:val="7938D8EF"/>
    <w:rsid w:val="795440FE"/>
    <w:rsid w:val="79AD244D"/>
    <w:rsid w:val="7AC99614"/>
    <w:rsid w:val="7B130A69"/>
    <w:rsid w:val="7B57718E"/>
    <w:rsid w:val="7BA4BEC7"/>
    <w:rsid w:val="7CDF1A91"/>
    <w:rsid w:val="7E8BCA1B"/>
    <w:rsid w:val="7F0365E2"/>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2BF43"/>
  <w15:chartTrackingRefBased/>
  <w15:docId w15:val="{2F0EA188-CEB5-4A68-8860-00349F13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652D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2D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2D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652D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652D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652D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652D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652D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652D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652D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652D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652D1"/>
    <w:rPr>
      <w:rFonts w:eastAsiaTheme="majorEastAsia" w:cstheme="majorBidi"/>
      <w:color w:val="272727" w:themeColor="text1" w:themeTint="D8"/>
    </w:rPr>
  </w:style>
  <w:style w:type="paragraph" w:styleId="Title">
    <w:name w:val="Title"/>
    <w:basedOn w:val="Normal"/>
    <w:next w:val="Normal"/>
    <w:link w:val="TitleChar"/>
    <w:uiPriority w:val="10"/>
    <w:qFormat/>
    <w:rsid w:val="00B652D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652D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652D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65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2D1"/>
    <w:pPr>
      <w:spacing w:before="160"/>
      <w:jc w:val="center"/>
    </w:pPr>
    <w:rPr>
      <w:i/>
      <w:iCs/>
      <w:color w:val="404040" w:themeColor="text1" w:themeTint="BF"/>
    </w:rPr>
  </w:style>
  <w:style w:type="character" w:styleId="QuoteChar" w:customStyle="1">
    <w:name w:val="Quote Char"/>
    <w:basedOn w:val="DefaultParagraphFont"/>
    <w:link w:val="Quote"/>
    <w:uiPriority w:val="29"/>
    <w:rsid w:val="00B652D1"/>
    <w:rPr>
      <w:i/>
      <w:iCs/>
      <w:color w:val="404040" w:themeColor="text1" w:themeTint="BF"/>
    </w:rPr>
  </w:style>
  <w:style w:type="paragraph" w:styleId="ListParagraph">
    <w:name w:val="List Paragraph"/>
    <w:basedOn w:val="Normal"/>
    <w:uiPriority w:val="34"/>
    <w:qFormat/>
    <w:rsid w:val="00B652D1"/>
    <w:pPr>
      <w:ind w:left="720"/>
      <w:contextualSpacing/>
    </w:pPr>
  </w:style>
  <w:style w:type="character" w:styleId="IntenseEmphasis">
    <w:name w:val="Intense Emphasis"/>
    <w:basedOn w:val="DefaultParagraphFont"/>
    <w:uiPriority w:val="21"/>
    <w:qFormat/>
    <w:rsid w:val="00B652D1"/>
    <w:rPr>
      <w:i/>
      <w:iCs/>
      <w:color w:val="0F4761" w:themeColor="accent1" w:themeShade="BF"/>
    </w:rPr>
  </w:style>
  <w:style w:type="paragraph" w:styleId="IntenseQuote">
    <w:name w:val="Intense Quote"/>
    <w:basedOn w:val="Normal"/>
    <w:next w:val="Normal"/>
    <w:link w:val="IntenseQuoteChar"/>
    <w:uiPriority w:val="30"/>
    <w:qFormat/>
    <w:rsid w:val="00B652D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652D1"/>
    <w:rPr>
      <w:i/>
      <w:iCs/>
      <w:color w:val="0F4761" w:themeColor="accent1" w:themeShade="BF"/>
    </w:rPr>
  </w:style>
  <w:style w:type="character" w:styleId="IntenseReference">
    <w:name w:val="Intense Reference"/>
    <w:basedOn w:val="DefaultParagraphFont"/>
    <w:uiPriority w:val="32"/>
    <w:qFormat/>
    <w:rsid w:val="00B652D1"/>
    <w:rPr>
      <w:b/>
      <w:bCs/>
      <w:smallCaps/>
      <w:color w:val="0F4761" w:themeColor="accent1" w:themeShade="BF"/>
      <w:spacing w:val="5"/>
    </w:rPr>
  </w:style>
  <w:style w:type="paragraph" w:styleId="Header">
    <w:name w:val="header"/>
    <w:basedOn w:val="Normal"/>
    <w:link w:val="HeaderChar"/>
    <w:uiPriority w:val="99"/>
    <w:unhideWhenUsed/>
    <w:rsid w:val="00B652D1"/>
    <w:pPr>
      <w:tabs>
        <w:tab w:val="center" w:pos="4513"/>
        <w:tab w:val="right" w:pos="9026"/>
      </w:tabs>
      <w:spacing w:after="0" w:line="240" w:lineRule="auto"/>
    </w:pPr>
  </w:style>
  <w:style w:type="character" w:styleId="HeaderChar" w:customStyle="1">
    <w:name w:val="Header Char"/>
    <w:basedOn w:val="DefaultParagraphFont"/>
    <w:link w:val="Header"/>
    <w:uiPriority w:val="99"/>
    <w:rsid w:val="00B652D1"/>
  </w:style>
  <w:style w:type="paragraph" w:styleId="Footer">
    <w:name w:val="footer"/>
    <w:basedOn w:val="Normal"/>
    <w:link w:val="FooterChar"/>
    <w:uiPriority w:val="99"/>
    <w:unhideWhenUsed/>
    <w:rsid w:val="00B652D1"/>
    <w:pPr>
      <w:tabs>
        <w:tab w:val="center" w:pos="4513"/>
        <w:tab w:val="right" w:pos="9026"/>
      </w:tabs>
      <w:spacing w:after="0" w:line="240" w:lineRule="auto"/>
    </w:pPr>
  </w:style>
  <w:style w:type="character" w:styleId="FooterChar" w:customStyle="1">
    <w:name w:val="Footer Char"/>
    <w:basedOn w:val="DefaultParagraphFont"/>
    <w:link w:val="Footer"/>
    <w:uiPriority w:val="99"/>
    <w:rsid w:val="00B652D1"/>
  </w:style>
  <w:style w:type="paragraph" w:styleId="TOCHeading">
    <w:name w:val="TOC Heading"/>
    <w:basedOn w:val="Heading1"/>
    <w:next w:val="Normal"/>
    <w:uiPriority w:val="39"/>
    <w:unhideWhenUsed/>
    <w:qFormat/>
    <w:rsid w:val="00412FA3"/>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00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77D5DF11FC0A448BB811F8AFEAFD49" ma:contentTypeVersion="11" ma:contentTypeDescription="Create a new document." ma:contentTypeScope="" ma:versionID="0198dfac530c8ca1f36c206474e007d7">
  <xsd:schema xmlns:xsd="http://www.w3.org/2001/XMLSchema" xmlns:xs="http://www.w3.org/2001/XMLSchema" xmlns:p="http://schemas.microsoft.com/office/2006/metadata/properties" xmlns:ns2="d60c7fcf-3729-4ab3-a10d-6e7beedf2375" xmlns:ns3="1be3d2ff-a364-4fd6-b5e4-5c7363941099" targetNamespace="http://schemas.microsoft.com/office/2006/metadata/properties" ma:root="true" ma:fieldsID="d775706547a6f6961790c9b56fbd8bdd" ns2:_="" ns3:_="">
    <xsd:import namespace="d60c7fcf-3729-4ab3-a10d-6e7beedf2375"/>
    <xsd:import namespace="1be3d2ff-a364-4fd6-b5e4-5c73639410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c7fcf-3729-4ab3-a10d-6e7beedf2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3d2ff-a364-4fd6-b5e4-5c736394109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20ca1ce-5320-435a-bfc1-09a0f821bcf7}" ma:internalName="TaxCatchAll" ma:showField="CatchAllData" ma:web="1be3d2ff-a364-4fd6-b5e4-5c73639410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be3d2ff-a364-4fd6-b5e4-5c7363941099" xsi:nil="true"/>
    <lcf76f155ced4ddcb4097134ff3c332f xmlns="d60c7fcf-3729-4ab3-a10d-6e7beedf23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F49834-8602-4D78-91BE-A8E1D55FC333}">
  <ds:schemaRefs>
    <ds:schemaRef ds:uri="http://schemas.openxmlformats.org/officeDocument/2006/bibliography"/>
  </ds:schemaRefs>
</ds:datastoreItem>
</file>

<file path=customXml/itemProps2.xml><?xml version="1.0" encoding="utf-8"?>
<ds:datastoreItem xmlns:ds="http://schemas.openxmlformats.org/officeDocument/2006/customXml" ds:itemID="{4591E136-3632-49F2-86C2-7D1FE525E044}"/>
</file>

<file path=customXml/itemProps3.xml><?xml version="1.0" encoding="utf-8"?>
<ds:datastoreItem xmlns:ds="http://schemas.openxmlformats.org/officeDocument/2006/customXml" ds:itemID="{2D6E73D0-94AA-449B-877B-8DFAD0C3523D}"/>
</file>

<file path=customXml/itemProps4.xml><?xml version="1.0" encoding="utf-8"?>
<ds:datastoreItem xmlns:ds="http://schemas.openxmlformats.org/officeDocument/2006/customXml" ds:itemID="{8AF7F114-5295-4957-9B88-D43CD04AAF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FEIZI</dc:creator>
  <cp:keywords/>
  <dc:description/>
  <cp:lastModifiedBy>Harpreet Singh (1000123931)</cp:lastModifiedBy>
  <cp:revision>34</cp:revision>
  <dcterms:created xsi:type="dcterms:W3CDTF">2024-07-30T21:22:00Z</dcterms:created>
  <dcterms:modified xsi:type="dcterms:W3CDTF">2024-08-07T11:43:01Z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60fad298-ac3a-4cd9-906d-f4bc1bb1cf9c</vt:lpwstr>
  </property>
  <property fmtid="{D5CDD505-2E9C-101B-9397-08002B2CF9AE}" pid="3" name="ContentTypeId">
    <vt:lpwstr>0x0101002577D5DF11FC0A448BB811F8AFEAFD49</vt:lpwstr>
  </property>
</Properties>
</file>